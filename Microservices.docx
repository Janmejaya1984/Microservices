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DAF6"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41496781" wp14:editId="3814A8C4">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B2BD5F"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2873DE28" w14:textId="77777777" w:rsidTr="00A6783B">
        <w:trPr>
          <w:trHeight w:val="270"/>
          <w:jc w:val="center"/>
        </w:trPr>
        <w:tc>
          <w:tcPr>
            <w:tcW w:w="10800" w:type="dxa"/>
          </w:tcPr>
          <w:p w14:paraId="6CE50168"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0B9B2612" wp14:editId="5A104339">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086B90D6" w14:textId="2F693B8E" w:rsidR="00A66B18" w:rsidRPr="00A4597B" w:rsidRDefault="00A4597B" w:rsidP="00AA089B">
                                  <w:pPr>
                                    <w:pStyle w:val="Logo"/>
                                    <w:rPr>
                                      <w:lang w:val="en-IN"/>
                                    </w:rPr>
                                  </w:pPr>
                                  <w:proofErr w:type="spellStart"/>
                                  <w:r>
                                    <w:rPr>
                                      <w:lang w:val="en-IN"/>
                                    </w:rPr>
                                    <w:t>Micoservices</w:t>
                                  </w:r>
                                  <w:proofErr w:type="spellEnd"/>
                                </w:p>
                              </w:txbxContent>
                            </wps:txbx>
                            <wps:bodyPr wrap="square" lIns="19050" tIns="19050" rIns="19050" bIns="19050" anchor="ctr">
                              <a:spAutoFit/>
                            </wps:bodyPr>
                          </wps:wsp>
                        </a:graphicData>
                      </a:graphic>
                    </wp:inline>
                  </w:drawing>
                </mc:Choice>
                <mc:Fallback>
                  <w:pict>
                    <v:rect w14:anchorId="0B9B2612"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086B90D6" w14:textId="2F693B8E" w:rsidR="00A66B18" w:rsidRPr="00A4597B" w:rsidRDefault="00A4597B" w:rsidP="00AA089B">
                            <w:pPr>
                              <w:pStyle w:val="Logo"/>
                              <w:rPr>
                                <w:lang w:val="en-IN"/>
                              </w:rPr>
                            </w:pPr>
                            <w:proofErr w:type="spellStart"/>
                            <w:r>
                              <w:rPr>
                                <w:lang w:val="en-IN"/>
                              </w:rPr>
                              <w:t>Micoservices</w:t>
                            </w:r>
                            <w:proofErr w:type="spellEnd"/>
                          </w:p>
                        </w:txbxContent>
                      </v:textbox>
                      <w10:anchorlock/>
                    </v:rect>
                  </w:pict>
                </mc:Fallback>
              </mc:AlternateContent>
            </w:r>
          </w:p>
        </w:tc>
      </w:tr>
    </w:tbl>
    <w:p w14:paraId="13731716" w14:textId="72224A9C" w:rsidR="00A66B18" w:rsidRDefault="00A66B18" w:rsidP="00A6783B">
      <w:pPr>
        <w:pStyle w:val="Signature"/>
        <w:rPr>
          <w:color w:val="000000" w:themeColor="text1"/>
        </w:rPr>
      </w:pPr>
    </w:p>
    <w:p w14:paraId="289534F0" w14:textId="64CAAE26" w:rsidR="00A4597B" w:rsidRDefault="00A4597B" w:rsidP="00A6783B">
      <w:pPr>
        <w:pStyle w:val="Signature"/>
        <w:rPr>
          <w:color w:val="000000" w:themeColor="text1"/>
        </w:rPr>
      </w:pPr>
    </w:p>
    <w:p w14:paraId="4E87DD24" w14:textId="4D3B9926" w:rsidR="00A4597B" w:rsidRDefault="00A4597B" w:rsidP="00A6783B">
      <w:pPr>
        <w:pStyle w:val="Signature"/>
        <w:rPr>
          <w:color w:val="000000" w:themeColor="text1"/>
        </w:rPr>
      </w:pPr>
    </w:p>
    <w:p w14:paraId="026F364D" w14:textId="7F82E63C" w:rsidR="00A4597B" w:rsidRDefault="00A4597B" w:rsidP="00A6783B">
      <w:pPr>
        <w:pStyle w:val="Signature"/>
        <w:rPr>
          <w:color w:val="000000" w:themeColor="text1"/>
        </w:rPr>
      </w:pPr>
    </w:p>
    <w:p w14:paraId="5BC789D4" w14:textId="10FF6881" w:rsidR="00A4597B" w:rsidRDefault="00A4597B" w:rsidP="00A6783B">
      <w:pPr>
        <w:pStyle w:val="Signature"/>
        <w:rPr>
          <w:color w:val="000000" w:themeColor="text1"/>
        </w:rPr>
      </w:pPr>
    </w:p>
    <w:p w14:paraId="3158D237" w14:textId="3785480C" w:rsidR="00A4597B" w:rsidRDefault="00A4597B" w:rsidP="00A6783B">
      <w:pPr>
        <w:pStyle w:val="Signature"/>
        <w:rPr>
          <w:color w:val="000000" w:themeColor="text1"/>
        </w:rPr>
      </w:pPr>
    </w:p>
    <w:p w14:paraId="0F29B374" w14:textId="4DD61A5E" w:rsidR="00A4597B" w:rsidRDefault="00A4597B" w:rsidP="00A6783B">
      <w:pPr>
        <w:pStyle w:val="Signature"/>
        <w:rPr>
          <w:color w:val="000000" w:themeColor="text1"/>
        </w:rPr>
      </w:pPr>
    </w:p>
    <w:p w14:paraId="29BE6EF4" w14:textId="09B34236" w:rsidR="00A4597B" w:rsidRDefault="00A4597B" w:rsidP="00A6783B">
      <w:pPr>
        <w:pStyle w:val="Signature"/>
        <w:rPr>
          <w:color w:val="000000" w:themeColor="text1"/>
        </w:rPr>
      </w:pPr>
    </w:p>
    <w:p w14:paraId="3CFFD49B" w14:textId="3D8C009F" w:rsidR="00A4597B" w:rsidRDefault="00A4597B" w:rsidP="00A6783B">
      <w:pPr>
        <w:pStyle w:val="Signature"/>
        <w:rPr>
          <w:color w:val="000000" w:themeColor="text1"/>
        </w:rPr>
      </w:pPr>
    </w:p>
    <w:p w14:paraId="3F00A416" w14:textId="16A3AF0B" w:rsidR="00A4597B" w:rsidRDefault="00A4597B" w:rsidP="00A6783B">
      <w:pPr>
        <w:pStyle w:val="Signature"/>
        <w:rPr>
          <w:color w:val="000000" w:themeColor="text1"/>
        </w:rPr>
      </w:pPr>
    </w:p>
    <w:p w14:paraId="207F04AD" w14:textId="43E325DB" w:rsidR="00A4597B" w:rsidRDefault="00A4597B" w:rsidP="00A6783B">
      <w:pPr>
        <w:pStyle w:val="Signature"/>
        <w:rPr>
          <w:color w:val="000000" w:themeColor="text1"/>
        </w:rPr>
      </w:pPr>
    </w:p>
    <w:p w14:paraId="7C30278F" w14:textId="5E6A9375" w:rsidR="00A4597B" w:rsidRDefault="00A4597B" w:rsidP="00A6783B">
      <w:pPr>
        <w:pStyle w:val="Signature"/>
        <w:rPr>
          <w:color w:val="000000" w:themeColor="text1"/>
        </w:rPr>
      </w:pPr>
    </w:p>
    <w:p w14:paraId="245CD0D6"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Consider an online shopping application with the following functionalities:</w:t>
      </w:r>
    </w:p>
    <w:p w14:paraId="17C45D03" w14:textId="77777777" w:rsidR="00A4597B" w:rsidRPr="00A4597B" w:rsidRDefault="00A4597B" w:rsidP="00A4597B">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Search products</w:t>
      </w:r>
    </w:p>
    <w:p w14:paraId="63310990" w14:textId="77777777" w:rsidR="00A4597B" w:rsidRPr="00A4597B" w:rsidRDefault="00A4597B" w:rsidP="00A4597B">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Place order</w:t>
      </w:r>
    </w:p>
    <w:p w14:paraId="6B48D278" w14:textId="77777777" w:rsidR="00A4597B" w:rsidRPr="00A4597B" w:rsidRDefault="00A4597B" w:rsidP="00A4597B">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View all orders </w:t>
      </w:r>
    </w:p>
    <w:p w14:paraId="63BF3AC8"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The most common approach to develop this application is to implement all these functionalities in a single application. This application is then deployed as one application for all different types of users. This type of architecture where all the functionalities are implemented in one single application is called as </w:t>
      </w:r>
      <w:r w:rsidRPr="00A4597B">
        <w:rPr>
          <w:rFonts w:ascii="Roboto" w:eastAsia="Times New Roman" w:hAnsi="Roboto" w:cs="Times New Roman"/>
          <w:b/>
          <w:bCs/>
          <w:color w:val="01014A"/>
          <w:kern w:val="0"/>
          <w:sz w:val="27"/>
          <w:szCs w:val="27"/>
          <w:lang w:val="en-IN" w:eastAsia="en-IN"/>
        </w:rPr>
        <w:t>Monolithic Architecture</w:t>
      </w:r>
      <w:r w:rsidRPr="00A4597B">
        <w:rPr>
          <w:rFonts w:ascii="Roboto" w:eastAsia="Times New Roman" w:hAnsi="Roboto" w:cs="Times New Roman"/>
          <w:color w:val="01014A"/>
          <w:kern w:val="0"/>
          <w:sz w:val="27"/>
          <w:szCs w:val="27"/>
          <w:lang w:val="en-IN" w:eastAsia="en-IN"/>
        </w:rPr>
        <w:t>. In this architecture the application is divided into different layers. Some common layers in this architecture are as follows:</w:t>
      </w:r>
    </w:p>
    <w:p w14:paraId="3A3EE7CB" w14:textId="77777777" w:rsidR="00A4597B" w:rsidRPr="00A4597B" w:rsidRDefault="00A4597B" w:rsidP="00A4597B">
      <w:pPr>
        <w:numPr>
          <w:ilvl w:val="0"/>
          <w:numId w:val="2"/>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Presentation Layer</w:t>
      </w:r>
      <w:r w:rsidRPr="00A4597B">
        <w:rPr>
          <w:rFonts w:ascii="Roboto" w:eastAsia="Times New Roman" w:hAnsi="Roboto" w:cs="Times New Roman"/>
          <w:color w:val="01014A"/>
          <w:kern w:val="0"/>
          <w:sz w:val="27"/>
          <w:szCs w:val="27"/>
          <w:lang w:val="en-IN" w:eastAsia="en-IN"/>
        </w:rPr>
        <w:t xml:space="preserve"> — It responsible for handling HTTP requests and sending </w:t>
      </w:r>
      <w:proofErr w:type="spellStart"/>
      <w:r w:rsidRPr="00A4597B">
        <w:rPr>
          <w:rFonts w:ascii="Roboto" w:eastAsia="Times New Roman" w:hAnsi="Roboto" w:cs="Times New Roman"/>
          <w:color w:val="01014A"/>
          <w:kern w:val="0"/>
          <w:sz w:val="27"/>
          <w:szCs w:val="27"/>
          <w:lang w:val="en-IN" w:eastAsia="en-IN"/>
        </w:rPr>
        <w:t>respose</w:t>
      </w:r>
      <w:proofErr w:type="spellEnd"/>
      <w:r w:rsidRPr="00A4597B">
        <w:rPr>
          <w:rFonts w:ascii="Roboto" w:eastAsia="Times New Roman" w:hAnsi="Roboto" w:cs="Times New Roman"/>
          <w:color w:val="01014A"/>
          <w:kern w:val="0"/>
          <w:sz w:val="27"/>
          <w:szCs w:val="27"/>
          <w:lang w:val="en-IN" w:eastAsia="en-IN"/>
        </w:rPr>
        <w:t>.</w:t>
      </w:r>
    </w:p>
    <w:p w14:paraId="1A4F281F" w14:textId="77777777" w:rsidR="00A4597B" w:rsidRPr="00A4597B" w:rsidRDefault="00A4597B" w:rsidP="00A4597B">
      <w:pPr>
        <w:numPr>
          <w:ilvl w:val="0"/>
          <w:numId w:val="2"/>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Service Layer</w:t>
      </w:r>
      <w:r w:rsidRPr="00A4597B">
        <w:rPr>
          <w:rFonts w:ascii="Roboto" w:eastAsia="Times New Roman" w:hAnsi="Roboto" w:cs="Times New Roman"/>
          <w:color w:val="01014A"/>
          <w:kern w:val="0"/>
          <w:sz w:val="27"/>
          <w:szCs w:val="27"/>
          <w:lang w:val="en-IN" w:eastAsia="en-IN"/>
        </w:rPr>
        <w:t> — In this layer business logic of the application is implemented.</w:t>
      </w:r>
    </w:p>
    <w:p w14:paraId="69C2EAC7" w14:textId="77777777" w:rsidR="00A4597B" w:rsidRPr="00A4597B" w:rsidRDefault="00A4597B" w:rsidP="00A4597B">
      <w:pPr>
        <w:numPr>
          <w:ilvl w:val="0"/>
          <w:numId w:val="2"/>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Persistence layer</w:t>
      </w:r>
      <w:r w:rsidRPr="00A4597B">
        <w:rPr>
          <w:rFonts w:ascii="Roboto" w:eastAsia="Times New Roman" w:hAnsi="Roboto" w:cs="Times New Roman"/>
          <w:color w:val="01014A"/>
          <w:kern w:val="0"/>
          <w:sz w:val="27"/>
          <w:szCs w:val="27"/>
          <w:lang w:val="en-IN" w:eastAsia="en-IN"/>
        </w:rPr>
        <w:t> — In this layer logic for accessing the database is implemented.</w:t>
      </w:r>
    </w:p>
    <w:p w14:paraId="75B5B300" w14:textId="7089A94C"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noProof/>
          <w:color w:val="01014A"/>
          <w:kern w:val="0"/>
          <w:sz w:val="27"/>
          <w:szCs w:val="27"/>
          <w:lang w:val="en-IN" w:eastAsia="en-IN"/>
        </w:rPr>
        <w:lastRenderedPageBreak/>
        <w:drawing>
          <wp:inline distT="0" distB="0" distL="0" distR="0" wp14:anchorId="22E41DED" wp14:editId="4B3CA4C3">
            <wp:extent cx="255270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4057650"/>
                    </a:xfrm>
                    <a:prstGeom prst="rect">
                      <a:avLst/>
                    </a:prstGeom>
                    <a:noFill/>
                    <a:ln>
                      <a:noFill/>
                    </a:ln>
                  </pic:spPr>
                </pic:pic>
              </a:graphicData>
            </a:graphic>
          </wp:inline>
        </w:drawing>
      </w:r>
    </w:p>
    <w:p w14:paraId="56A0F79E"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The applications developed using this architecture are easy to develop, test and deploy. However, there are certain issues that tag along with monolithic applications. As the application becomes larger and complex, we will face difficulties in the following aspects:</w:t>
      </w:r>
    </w:p>
    <w:p w14:paraId="78484289" w14:textId="77777777" w:rsidR="00A4597B" w:rsidRPr="00A4597B" w:rsidRDefault="00A4597B" w:rsidP="00A4597B">
      <w:pPr>
        <w:numPr>
          <w:ilvl w:val="0"/>
          <w:numId w:val="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Deployment will take a long time.</w:t>
      </w:r>
    </w:p>
    <w:p w14:paraId="072D6F52" w14:textId="77777777" w:rsidR="00A4597B" w:rsidRPr="00A4597B" w:rsidRDefault="00A4597B" w:rsidP="00A4597B">
      <w:pPr>
        <w:numPr>
          <w:ilvl w:val="0"/>
          <w:numId w:val="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Scalability is an issue as it is not possible to scale any single functionality alone. For example, the 'Search' functionality maybe used more often than the 'Book' functionality. Hence, we would like to scale the 'Search' functionality and not the 'Book' functionality. This is not possible when we go with the monolithic approach.</w:t>
      </w:r>
    </w:p>
    <w:p w14:paraId="75143F7A" w14:textId="77777777" w:rsidR="00A4597B" w:rsidRPr="00A4597B" w:rsidRDefault="00A4597B" w:rsidP="00A4597B">
      <w:pPr>
        <w:numPr>
          <w:ilvl w:val="0"/>
          <w:numId w:val="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Failure of a single functionality will lead to failure of entire application in monolithic architecture.</w:t>
      </w:r>
    </w:p>
    <w:p w14:paraId="24D42F59" w14:textId="77777777" w:rsidR="00A4597B" w:rsidRPr="00A4597B" w:rsidRDefault="00A4597B" w:rsidP="00A4597B">
      <w:pPr>
        <w:numPr>
          <w:ilvl w:val="0"/>
          <w:numId w:val="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New technologies or frameworks cannot be used in the existing application. If new technology is needed, then complete re-write must be done.</w:t>
      </w:r>
    </w:p>
    <w:p w14:paraId="7B291EE7" w14:textId="77777777" w:rsidR="00A4597B" w:rsidRPr="00A4597B" w:rsidRDefault="00A4597B" w:rsidP="00A4597B">
      <w:pPr>
        <w:numPr>
          <w:ilvl w:val="0"/>
          <w:numId w:val="3"/>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It is not very reliable as a single bug in any module can bring down the entire application.</w:t>
      </w:r>
    </w:p>
    <w:p w14:paraId="73937F3F"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How do we resolve these issues?</w:t>
      </w:r>
    </w:p>
    <w:p w14:paraId="7C85937C"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The answer is </w:t>
      </w:r>
      <w:r w:rsidRPr="00A4597B">
        <w:rPr>
          <w:rFonts w:ascii="Roboto" w:eastAsia="Times New Roman" w:hAnsi="Roboto" w:cs="Times New Roman"/>
          <w:b/>
          <w:bCs/>
          <w:color w:val="01014A"/>
          <w:kern w:val="0"/>
          <w:sz w:val="27"/>
          <w:szCs w:val="27"/>
          <w:lang w:val="en-IN" w:eastAsia="en-IN"/>
        </w:rPr>
        <w:t>Microservices</w:t>
      </w:r>
      <w:r w:rsidRPr="00A4597B">
        <w:rPr>
          <w:rFonts w:ascii="Roboto" w:eastAsia="Times New Roman" w:hAnsi="Roboto" w:cs="Times New Roman"/>
          <w:color w:val="01014A"/>
          <w:kern w:val="0"/>
          <w:sz w:val="27"/>
          <w:szCs w:val="27"/>
          <w:lang w:val="en-IN" w:eastAsia="en-IN"/>
        </w:rPr>
        <w:t>. It is another architecture of application development. Now let us explore it in detail.</w:t>
      </w:r>
    </w:p>
    <w:p w14:paraId="7ADE4A3D"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We have learned that in monolithic </w:t>
      </w:r>
      <w:proofErr w:type="spellStart"/>
      <w:r w:rsidRPr="00A4597B">
        <w:rPr>
          <w:rFonts w:ascii="Roboto" w:eastAsia="Times New Roman" w:hAnsi="Roboto" w:cs="Times New Roman"/>
          <w:color w:val="01014A"/>
          <w:kern w:val="0"/>
          <w:sz w:val="27"/>
          <w:szCs w:val="27"/>
          <w:lang w:val="en-IN" w:eastAsia="en-IN"/>
        </w:rPr>
        <w:t>architecure</w:t>
      </w:r>
      <w:proofErr w:type="spellEnd"/>
      <w:r w:rsidRPr="00A4597B">
        <w:rPr>
          <w:rFonts w:ascii="Roboto" w:eastAsia="Times New Roman" w:hAnsi="Roboto" w:cs="Times New Roman"/>
          <w:color w:val="01014A"/>
          <w:kern w:val="0"/>
          <w:sz w:val="27"/>
          <w:szCs w:val="27"/>
          <w:lang w:val="en-IN" w:eastAsia="en-IN"/>
        </w:rPr>
        <w:t xml:space="preserve"> all the </w:t>
      </w:r>
      <w:proofErr w:type="spellStart"/>
      <w:r w:rsidRPr="00A4597B">
        <w:rPr>
          <w:rFonts w:ascii="Roboto" w:eastAsia="Times New Roman" w:hAnsi="Roboto" w:cs="Times New Roman"/>
          <w:color w:val="01014A"/>
          <w:kern w:val="0"/>
          <w:sz w:val="27"/>
          <w:szCs w:val="27"/>
          <w:lang w:val="en-IN" w:eastAsia="en-IN"/>
        </w:rPr>
        <w:t>fuctionalities</w:t>
      </w:r>
      <w:proofErr w:type="spellEnd"/>
      <w:r w:rsidRPr="00A4597B">
        <w:rPr>
          <w:rFonts w:ascii="Roboto" w:eastAsia="Times New Roman" w:hAnsi="Roboto" w:cs="Times New Roman"/>
          <w:color w:val="01014A"/>
          <w:kern w:val="0"/>
          <w:sz w:val="27"/>
          <w:szCs w:val="27"/>
          <w:lang w:val="en-IN" w:eastAsia="en-IN"/>
        </w:rPr>
        <w:t xml:space="preserve"> are implemented in one single application and then this application is deployed. But it has some drawbacks which </w:t>
      </w:r>
      <w:r w:rsidRPr="00A4597B">
        <w:rPr>
          <w:rFonts w:ascii="Roboto" w:eastAsia="Times New Roman" w:hAnsi="Roboto" w:cs="Times New Roman"/>
          <w:color w:val="01014A"/>
          <w:kern w:val="0"/>
          <w:sz w:val="27"/>
          <w:szCs w:val="27"/>
          <w:lang w:val="en-IN" w:eastAsia="en-IN"/>
        </w:rPr>
        <w:lastRenderedPageBreak/>
        <w:t xml:space="preserve">can be addressed if we develop the application using another </w:t>
      </w:r>
      <w:proofErr w:type="spellStart"/>
      <w:r w:rsidRPr="00A4597B">
        <w:rPr>
          <w:rFonts w:ascii="Roboto" w:eastAsia="Times New Roman" w:hAnsi="Roboto" w:cs="Times New Roman"/>
          <w:color w:val="01014A"/>
          <w:kern w:val="0"/>
          <w:sz w:val="27"/>
          <w:szCs w:val="27"/>
          <w:lang w:val="en-IN" w:eastAsia="en-IN"/>
        </w:rPr>
        <w:t>architecure</w:t>
      </w:r>
      <w:proofErr w:type="spellEnd"/>
      <w:r w:rsidRPr="00A4597B">
        <w:rPr>
          <w:rFonts w:ascii="Roboto" w:eastAsia="Times New Roman" w:hAnsi="Roboto" w:cs="Times New Roman"/>
          <w:color w:val="01014A"/>
          <w:kern w:val="0"/>
          <w:sz w:val="27"/>
          <w:szCs w:val="27"/>
          <w:lang w:val="en-IN" w:eastAsia="en-IN"/>
        </w:rPr>
        <w:t xml:space="preserve"> called as </w:t>
      </w:r>
      <w:r w:rsidRPr="00A4597B">
        <w:rPr>
          <w:rFonts w:ascii="Roboto" w:eastAsia="Times New Roman" w:hAnsi="Roboto" w:cs="Times New Roman"/>
          <w:b/>
          <w:bCs/>
          <w:color w:val="01014A"/>
          <w:kern w:val="0"/>
          <w:sz w:val="27"/>
          <w:szCs w:val="27"/>
          <w:lang w:val="en-IN" w:eastAsia="en-IN"/>
        </w:rPr>
        <w:t>microservices</w:t>
      </w:r>
      <w:r w:rsidRPr="00A4597B">
        <w:rPr>
          <w:rFonts w:ascii="Roboto" w:eastAsia="Times New Roman" w:hAnsi="Roboto" w:cs="Times New Roman"/>
          <w:color w:val="01014A"/>
          <w:kern w:val="0"/>
          <w:sz w:val="27"/>
          <w:szCs w:val="27"/>
          <w:lang w:val="en-IN" w:eastAsia="en-IN"/>
        </w:rPr>
        <w:t xml:space="preserve">.  In this architecture we split the application into a set of smaller services instead of building a single monolithic application. Each of these services implements specific business requirement and can communicate with each other through </w:t>
      </w:r>
      <w:proofErr w:type="spellStart"/>
      <w:r w:rsidRPr="00A4597B">
        <w:rPr>
          <w:rFonts w:ascii="Roboto" w:eastAsia="Times New Roman" w:hAnsi="Roboto" w:cs="Times New Roman"/>
          <w:color w:val="01014A"/>
          <w:kern w:val="0"/>
          <w:sz w:val="27"/>
          <w:szCs w:val="27"/>
          <w:lang w:val="en-IN" w:eastAsia="en-IN"/>
        </w:rPr>
        <w:t>well defined</w:t>
      </w:r>
      <w:proofErr w:type="spellEnd"/>
      <w:r w:rsidRPr="00A4597B">
        <w:rPr>
          <w:rFonts w:ascii="Roboto" w:eastAsia="Times New Roman" w:hAnsi="Roboto" w:cs="Times New Roman"/>
          <w:color w:val="01014A"/>
          <w:kern w:val="0"/>
          <w:sz w:val="27"/>
          <w:szCs w:val="27"/>
          <w:lang w:val="en-IN" w:eastAsia="en-IN"/>
        </w:rPr>
        <w:t xml:space="preserve"> interfaces. These services have their own database and can be deployed independently.</w:t>
      </w:r>
    </w:p>
    <w:p w14:paraId="3CD2EEC3"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Consider the online shopping application which we have developed using monolithic </w:t>
      </w:r>
      <w:proofErr w:type="spellStart"/>
      <w:r w:rsidRPr="00A4597B">
        <w:rPr>
          <w:rFonts w:ascii="Roboto" w:eastAsia="Times New Roman" w:hAnsi="Roboto" w:cs="Times New Roman"/>
          <w:color w:val="01014A"/>
          <w:kern w:val="0"/>
          <w:sz w:val="27"/>
          <w:szCs w:val="27"/>
          <w:lang w:val="en-IN" w:eastAsia="en-IN"/>
        </w:rPr>
        <w:t>architecure</w:t>
      </w:r>
      <w:proofErr w:type="spellEnd"/>
      <w:r w:rsidRPr="00A4597B">
        <w:rPr>
          <w:rFonts w:ascii="Roboto" w:eastAsia="Times New Roman" w:hAnsi="Roboto" w:cs="Times New Roman"/>
          <w:color w:val="01014A"/>
          <w:kern w:val="0"/>
          <w:sz w:val="27"/>
          <w:szCs w:val="27"/>
          <w:lang w:val="en-IN" w:eastAsia="en-IN"/>
        </w:rPr>
        <w:t xml:space="preserve">. Now if you have </w:t>
      </w:r>
      <w:proofErr w:type="spellStart"/>
      <w:r w:rsidRPr="00A4597B">
        <w:rPr>
          <w:rFonts w:ascii="Roboto" w:eastAsia="Times New Roman" w:hAnsi="Roboto" w:cs="Times New Roman"/>
          <w:color w:val="01014A"/>
          <w:kern w:val="0"/>
          <w:sz w:val="27"/>
          <w:szCs w:val="27"/>
          <w:lang w:val="en-IN" w:eastAsia="en-IN"/>
        </w:rPr>
        <w:t>do</w:t>
      </w:r>
      <w:proofErr w:type="spellEnd"/>
      <w:r w:rsidRPr="00A4597B">
        <w:rPr>
          <w:rFonts w:ascii="Roboto" w:eastAsia="Times New Roman" w:hAnsi="Roboto" w:cs="Times New Roman"/>
          <w:color w:val="01014A"/>
          <w:kern w:val="0"/>
          <w:sz w:val="27"/>
          <w:szCs w:val="27"/>
          <w:lang w:val="en-IN" w:eastAsia="en-IN"/>
        </w:rPr>
        <w:t xml:space="preserve"> develop same application using microservices, then you need to split the business requirements or </w:t>
      </w:r>
      <w:proofErr w:type="spellStart"/>
      <w:r w:rsidRPr="00A4597B">
        <w:rPr>
          <w:rFonts w:ascii="Roboto" w:eastAsia="Times New Roman" w:hAnsi="Roboto" w:cs="Times New Roman"/>
          <w:color w:val="01014A"/>
          <w:kern w:val="0"/>
          <w:sz w:val="27"/>
          <w:szCs w:val="27"/>
          <w:lang w:val="en-IN" w:eastAsia="en-IN"/>
        </w:rPr>
        <w:t>functonalities</w:t>
      </w:r>
      <w:proofErr w:type="spellEnd"/>
      <w:r w:rsidRPr="00A4597B">
        <w:rPr>
          <w:rFonts w:ascii="Roboto" w:eastAsia="Times New Roman" w:hAnsi="Roboto" w:cs="Times New Roman"/>
          <w:color w:val="01014A"/>
          <w:kern w:val="0"/>
          <w:sz w:val="27"/>
          <w:szCs w:val="27"/>
          <w:lang w:val="en-IN" w:eastAsia="en-IN"/>
        </w:rPr>
        <w:t xml:space="preserve"> into several services communicating with each other and having its own database. You can have following services for this application:</w:t>
      </w:r>
    </w:p>
    <w:p w14:paraId="031E7833" w14:textId="77777777" w:rsidR="00A4597B" w:rsidRPr="00A4597B" w:rsidRDefault="00A4597B" w:rsidP="00A4597B">
      <w:pPr>
        <w:numPr>
          <w:ilvl w:val="0"/>
          <w:numId w:val="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Search Product Microservice - Responsible for </w:t>
      </w:r>
      <w:proofErr w:type="spellStart"/>
      <w:r w:rsidRPr="00A4597B">
        <w:rPr>
          <w:rFonts w:ascii="Roboto" w:eastAsia="Times New Roman" w:hAnsi="Roboto" w:cs="Times New Roman"/>
          <w:color w:val="01014A"/>
          <w:kern w:val="0"/>
          <w:sz w:val="27"/>
          <w:szCs w:val="27"/>
          <w:lang w:val="en-IN" w:eastAsia="en-IN"/>
        </w:rPr>
        <w:t>seaching</w:t>
      </w:r>
      <w:proofErr w:type="spellEnd"/>
      <w:r w:rsidRPr="00A4597B">
        <w:rPr>
          <w:rFonts w:ascii="Roboto" w:eastAsia="Times New Roman" w:hAnsi="Roboto" w:cs="Times New Roman"/>
          <w:color w:val="01014A"/>
          <w:kern w:val="0"/>
          <w:sz w:val="27"/>
          <w:szCs w:val="27"/>
          <w:lang w:val="en-IN" w:eastAsia="en-IN"/>
        </w:rPr>
        <w:t xml:space="preserve"> a product.</w:t>
      </w:r>
    </w:p>
    <w:p w14:paraId="42F5E956" w14:textId="77777777" w:rsidR="00A4597B" w:rsidRPr="00A4597B" w:rsidRDefault="00A4597B" w:rsidP="00A4597B">
      <w:pPr>
        <w:numPr>
          <w:ilvl w:val="0"/>
          <w:numId w:val="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View Order Microservice - View orders placed by customer.</w:t>
      </w:r>
    </w:p>
    <w:p w14:paraId="6F05538B" w14:textId="77777777" w:rsidR="00A4597B" w:rsidRPr="00A4597B" w:rsidRDefault="00A4597B" w:rsidP="00A4597B">
      <w:pPr>
        <w:numPr>
          <w:ilvl w:val="0"/>
          <w:numId w:val="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Place Order Microservice - Takes an order and process it.</w:t>
      </w:r>
    </w:p>
    <w:p w14:paraId="3A630165" w14:textId="77777777" w:rsidR="00A4597B" w:rsidRPr="00A4597B" w:rsidRDefault="00A4597B" w:rsidP="00A4597B">
      <w:pPr>
        <w:numPr>
          <w:ilvl w:val="0"/>
          <w:numId w:val="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Cart Microservice - Manage user cart, this service can utilize </w:t>
      </w:r>
      <w:proofErr w:type="spellStart"/>
      <w:r w:rsidRPr="00A4597B">
        <w:rPr>
          <w:rFonts w:ascii="Roboto" w:eastAsia="Times New Roman" w:hAnsi="Roboto" w:cs="Times New Roman"/>
          <w:color w:val="01014A"/>
          <w:kern w:val="0"/>
          <w:sz w:val="27"/>
          <w:szCs w:val="27"/>
          <w:lang w:val="en-IN" w:eastAsia="en-IN"/>
        </w:rPr>
        <w:t>Catalog</w:t>
      </w:r>
      <w:proofErr w:type="spellEnd"/>
      <w:r w:rsidRPr="00A4597B">
        <w:rPr>
          <w:rFonts w:ascii="Roboto" w:eastAsia="Times New Roman" w:hAnsi="Roboto" w:cs="Times New Roman"/>
          <w:color w:val="01014A"/>
          <w:kern w:val="0"/>
          <w:sz w:val="27"/>
          <w:szCs w:val="27"/>
          <w:lang w:val="en-IN" w:eastAsia="en-IN"/>
        </w:rPr>
        <w:t xml:space="preserve"> service as a data source.</w:t>
      </w:r>
    </w:p>
    <w:p w14:paraId="033949F3" w14:textId="77777777" w:rsidR="00A4597B" w:rsidRPr="00A4597B" w:rsidRDefault="00A4597B" w:rsidP="00A4597B">
      <w:pPr>
        <w:numPr>
          <w:ilvl w:val="0"/>
          <w:numId w:val="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Payment Microservice - Manage payments.</w:t>
      </w:r>
    </w:p>
    <w:p w14:paraId="47D6A2FA"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Each of these microservices also interact with each other to transfer data which is required by another microservice. For example, Place Order microservice will interact with Card and Order Microservice.</w:t>
      </w:r>
    </w:p>
    <w:p w14:paraId="10373767"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w:t>
      </w:r>
    </w:p>
    <w:p w14:paraId="31552816" w14:textId="7FA53B83"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noProof/>
          <w:color w:val="01014A"/>
          <w:kern w:val="0"/>
          <w:sz w:val="27"/>
          <w:szCs w:val="27"/>
          <w:lang w:val="en-IN" w:eastAsia="en-IN"/>
        </w:rPr>
        <w:drawing>
          <wp:inline distT="0" distB="0" distL="0" distR="0" wp14:anchorId="65409D45" wp14:editId="4D98F2BE">
            <wp:extent cx="6858000" cy="3345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345815"/>
                    </a:xfrm>
                    <a:prstGeom prst="rect">
                      <a:avLst/>
                    </a:prstGeom>
                    <a:noFill/>
                    <a:ln>
                      <a:noFill/>
                    </a:ln>
                  </pic:spPr>
                </pic:pic>
              </a:graphicData>
            </a:graphic>
          </wp:inline>
        </w:drawing>
      </w:r>
    </w:p>
    <w:p w14:paraId="2AEF9A47" w14:textId="77777777" w:rsidR="00A4597B" w:rsidRPr="00A4597B" w:rsidRDefault="00A4597B" w:rsidP="00A4597B">
      <w:pPr>
        <w:spacing w:before="0" w:after="0"/>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Now that we have seen a real-life example of Microservice, let us understand why we should choose Microservices for developing enterprise applications.</w:t>
      </w:r>
    </w:p>
    <w:p w14:paraId="6360EC4B"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lastRenderedPageBreak/>
        <w:t>You have learnt the architectural differences between Monolithic Applications and Microservices. Now let us see how functionally wise they are different.</w:t>
      </w:r>
    </w:p>
    <w:p w14:paraId="1855E632"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w:t>
      </w:r>
    </w:p>
    <w:p w14:paraId="326CC3B0" w14:textId="79054F1E"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noProof/>
          <w:color w:val="01014A"/>
          <w:kern w:val="0"/>
          <w:sz w:val="27"/>
          <w:szCs w:val="27"/>
          <w:lang w:val="en-IN" w:eastAsia="en-IN"/>
        </w:rPr>
        <w:drawing>
          <wp:inline distT="0" distB="0" distL="0" distR="0" wp14:anchorId="1FFA60D1" wp14:editId="63B38514">
            <wp:extent cx="685800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947160"/>
                    </a:xfrm>
                    <a:prstGeom prst="rect">
                      <a:avLst/>
                    </a:prstGeom>
                    <a:noFill/>
                    <a:ln>
                      <a:noFill/>
                    </a:ln>
                  </pic:spPr>
                </pic:pic>
              </a:graphicData>
            </a:graphic>
          </wp:inline>
        </w:drawing>
      </w:r>
    </w:p>
    <w:p w14:paraId="119C0145"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w:t>
      </w:r>
    </w:p>
    <w:p w14:paraId="28E96EBD"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w:t>
      </w:r>
    </w:p>
    <w:p w14:paraId="1E4A04C1"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584"/>
        <w:gridCol w:w="4990"/>
        <w:gridCol w:w="4210"/>
      </w:tblGrid>
      <w:tr w:rsidR="00A4597B" w:rsidRPr="00A4597B" w14:paraId="774DFBB4"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A52D84"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b/>
                <w:bCs/>
                <w:color w:val="auto"/>
                <w:kern w:val="0"/>
                <w:szCs w:val="24"/>
                <w:lang w:val="en-IN" w:eastAsia="en-IN"/>
              </w:rPr>
              <w:t>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FECC9"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b/>
                <w:bCs/>
                <w:color w:val="auto"/>
                <w:kern w:val="0"/>
                <w:szCs w:val="24"/>
                <w:lang w:val="en-IN" w:eastAsia="en-IN"/>
              </w:rPr>
              <w:t>Monolithic</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B879A"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b/>
                <w:bCs/>
                <w:color w:val="auto"/>
                <w:kern w:val="0"/>
                <w:szCs w:val="24"/>
                <w:lang w:val="en-IN" w:eastAsia="en-IN"/>
              </w:rPr>
              <w:t>Microservice</w:t>
            </w:r>
          </w:p>
        </w:tc>
      </w:tr>
      <w:tr w:rsidR="00A4597B" w:rsidRPr="00A4597B" w14:paraId="2C7C8314"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BE23A7"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A6980"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Needs to be developed in a single language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E374F"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Each service can be written in different languages</w:t>
            </w:r>
          </w:p>
        </w:tc>
      </w:tr>
      <w:tr w:rsidR="00A4597B" w:rsidRPr="00A4597B" w14:paraId="461A951B"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BD64A4"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Testing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AC144"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For any change, the entire application needs to be tested again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537CE"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Only the modified service needs to be tested again</w:t>
            </w:r>
          </w:p>
        </w:tc>
      </w:tr>
      <w:tr w:rsidR="00A4597B" w:rsidRPr="00A4597B" w14:paraId="4303C665"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D6FA4A"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Runtime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CA3B4"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Monolithic application runs as a single process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0FA6C"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Each service runs its own process</w:t>
            </w:r>
          </w:p>
        </w:tc>
      </w:tr>
      <w:tr w:rsidR="00A4597B" w:rsidRPr="00A4597B" w14:paraId="7216B35E"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DEDD46"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Packaging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B6BF8"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Packaged as a single JAR/WAR 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9E303"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Each service is packaged as single JAR/WAR file</w:t>
            </w:r>
          </w:p>
        </w:tc>
      </w:tr>
      <w:tr w:rsidR="00A4597B" w:rsidRPr="00A4597B" w14:paraId="67EE6337"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EC0FB6"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Scalability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3AEFA"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Entire application needs to be scaled or replicated on multiple servers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CA262"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Only the service that requires scaling, can be scaled</w:t>
            </w:r>
          </w:p>
        </w:tc>
      </w:tr>
      <w:tr w:rsidR="00A4597B" w:rsidRPr="00A4597B" w14:paraId="0EB36ED9"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61181C"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Minor Changes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6CFEE"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For any modification. entire application needs to be re-built and re-deployed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38433"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Only the modified service needs to be re-built and re-deployed</w:t>
            </w:r>
          </w:p>
        </w:tc>
      </w:tr>
    </w:tbl>
    <w:p w14:paraId="14B037E7"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lastRenderedPageBreak/>
        <w:t> </w:t>
      </w:r>
    </w:p>
    <w:p w14:paraId="475D4DD1"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Now we will understand more about Microservices with an example.</w:t>
      </w:r>
    </w:p>
    <w:p w14:paraId="0F6CA144"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An online shopping application can be divided into </w:t>
      </w:r>
      <w:proofErr w:type="gramStart"/>
      <w:r w:rsidRPr="00A4597B">
        <w:rPr>
          <w:rFonts w:ascii="Roboto" w:eastAsia="Times New Roman" w:hAnsi="Roboto" w:cs="Times New Roman"/>
          <w:color w:val="01014A"/>
          <w:kern w:val="0"/>
          <w:sz w:val="27"/>
          <w:szCs w:val="27"/>
          <w:lang w:val="en-IN" w:eastAsia="en-IN"/>
        </w:rPr>
        <w:t>a number of</w:t>
      </w:r>
      <w:proofErr w:type="gramEnd"/>
      <w:r w:rsidRPr="00A4597B">
        <w:rPr>
          <w:rFonts w:ascii="Roboto" w:eastAsia="Times New Roman" w:hAnsi="Roboto" w:cs="Times New Roman"/>
          <w:color w:val="01014A"/>
          <w:kern w:val="0"/>
          <w:sz w:val="27"/>
          <w:szCs w:val="27"/>
          <w:lang w:val="en-IN" w:eastAsia="en-IN"/>
        </w:rPr>
        <w:t xml:space="preserve"> microservices based on the functionality and business requirements.</w:t>
      </w:r>
    </w:p>
    <w:p w14:paraId="55735603" w14:textId="3FB76BF9"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noProof/>
          <w:color w:val="01014A"/>
          <w:kern w:val="0"/>
          <w:sz w:val="27"/>
          <w:szCs w:val="27"/>
          <w:lang w:val="en-IN" w:eastAsia="en-IN"/>
        </w:rPr>
        <w:drawing>
          <wp:inline distT="0" distB="0" distL="0" distR="0" wp14:anchorId="5A307105" wp14:editId="70888085">
            <wp:extent cx="6013450" cy="3435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3450" cy="3435350"/>
                    </a:xfrm>
                    <a:prstGeom prst="rect">
                      <a:avLst/>
                    </a:prstGeom>
                    <a:noFill/>
                    <a:ln>
                      <a:noFill/>
                    </a:ln>
                  </pic:spPr>
                </pic:pic>
              </a:graphicData>
            </a:graphic>
          </wp:inline>
        </w:drawing>
      </w:r>
    </w:p>
    <w:p w14:paraId="44B7A6A7"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w:t>
      </w:r>
    </w:p>
    <w:p w14:paraId="54812E48"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This application can be divided into the following microservices:</w:t>
      </w:r>
    </w:p>
    <w:p w14:paraId="7AD96348" w14:textId="77777777" w:rsidR="00A4597B" w:rsidRPr="00A4597B" w:rsidRDefault="00A4597B" w:rsidP="00A4597B">
      <w:pPr>
        <w:numPr>
          <w:ilvl w:val="0"/>
          <w:numId w:val="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Product Microservice</w:t>
      </w:r>
      <w:r w:rsidRPr="00A4597B">
        <w:rPr>
          <w:rFonts w:ascii="Roboto" w:eastAsia="Times New Roman" w:hAnsi="Roboto" w:cs="Times New Roman"/>
          <w:color w:val="01014A"/>
          <w:kern w:val="0"/>
          <w:sz w:val="27"/>
          <w:szCs w:val="27"/>
          <w:lang w:val="en-IN" w:eastAsia="en-IN"/>
        </w:rPr>
        <w:t>: This microservice can be used to help the User search for any specific product that they are looking for.</w:t>
      </w:r>
    </w:p>
    <w:p w14:paraId="00C2CD47" w14:textId="77777777" w:rsidR="00A4597B" w:rsidRPr="00A4597B" w:rsidRDefault="00A4597B" w:rsidP="00A4597B">
      <w:pPr>
        <w:numPr>
          <w:ilvl w:val="0"/>
          <w:numId w:val="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Product Categories Microservice</w:t>
      </w:r>
      <w:r w:rsidRPr="00A4597B">
        <w:rPr>
          <w:rFonts w:ascii="Roboto" w:eastAsia="Times New Roman" w:hAnsi="Roboto" w:cs="Times New Roman"/>
          <w:color w:val="01014A"/>
          <w:kern w:val="0"/>
          <w:sz w:val="27"/>
          <w:szCs w:val="27"/>
          <w:lang w:val="en-IN" w:eastAsia="en-IN"/>
        </w:rPr>
        <w:t>: This microservice shows all product categories available to the User.</w:t>
      </w:r>
    </w:p>
    <w:p w14:paraId="4C49C3AE" w14:textId="77777777" w:rsidR="00A4597B" w:rsidRPr="00A4597B" w:rsidRDefault="00A4597B" w:rsidP="00A4597B">
      <w:pPr>
        <w:numPr>
          <w:ilvl w:val="0"/>
          <w:numId w:val="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Orders Microservice</w:t>
      </w:r>
      <w:r w:rsidRPr="00A4597B">
        <w:rPr>
          <w:rFonts w:ascii="Roboto" w:eastAsia="Times New Roman" w:hAnsi="Roboto" w:cs="Times New Roman"/>
          <w:color w:val="01014A"/>
          <w:kern w:val="0"/>
          <w:sz w:val="27"/>
          <w:szCs w:val="27"/>
          <w:lang w:val="en-IN" w:eastAsia="en-IN"/>
        </w:rPr>
        <w:t>: This Microservice is responsible for placing orders and the User can view the order history as well.</w:t>
      </w:r>
    </w:p>
    <w:p w14:paraId="44E4CE77" w14:textId="77777777" w:rsidR="00A4597B" w:rsidRPr="00A4597B" w:rsidRDefault="00A4597B" w:rsidP="00A4597B">
      <w:pPr>
        <w:numPr>
          <w:ilvl w:val="0"/>
          <w:numId w:val="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Recommended Products Microservice</w:t>
      </w:r>
      <w:r w:rsidRPr="00A4597B">
        <w:rPr>
          <w:rFonts w:ascii="Roboto" w:eastAsia="Times New Roman" w:hAnsi="Roboto" w:cs="Times New Roman"/>
          <w:color w:val="01014A"/>
          <w:kern w:val="0"/>
          <w:sz w:val="27"/>
          <w:szCs w:val="27"/>
          <w:lang w:val="en-IN" w:eastAsia="en-IN"/>
        </w:rPr>
        <w:t>: This microservice shows a list of recommended products to the User based on purchase history.</w:t>
      </w:r>
    </w:p>
    <w:p w14:paraId="18D191E3" w14:textId="77777777" w:rsidR="00A4597B" w:rsidRPr="00A4597B" w:rsidRDefault="00A4597B" w:rsidP="00A4597B">
      <w:pPr>
        <w:spacing w:before="0" w:after="0"/>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Now that we have seen a real-life example of Microservice, let us understand why we should choose Microservices for developing enterprise applications.</w:t>
      </w:r>
    </w:p>
    <w:p w14:paraId="7557B09A"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The following are the top reasons for choosing Microservice architecture:</w:t>
      </w:r>
    </w:p>
    <w:p w14:paraId="401EF41D" w14:textId="77777777" w:rsidR="00A4597B" w:rsidRPr="00A4597B" w:rsidRDefault="00A4597B" w:rsidP="00A4597B">
      <w:pPr>
        <w:numPr>
          <w:ilvl w:val="0"/>
          <w:numId w:val="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lastRenderedPageBreak/>
        <w:t>Easy deployment</w:t>
      </w:r>
      <w:r w:rsidRPr="00A4597B">
        <w:rPr>
          <w:rFonts w:ascii="Roboto" w:eastAsia="Times New Roman" w:hAnsi="Roboto" w:cs="Times New Roman"/>
          <w:color w:val="01014A"/>
          <w:kern w:val="0"/>
          <w:sz w:val="27"/>
          <w:szCs w:val="27"/>
          <w:lang w:val="en-IN" w:eastAsia="en-IN"/>
        </w:rPr>
        <w:t xml:space="preserve">: A large code base will make the IDE slow and build time increases. In Microservice architecture, each project is independent and </w:t>
      </w:r>
      <w:proofErr w:type="gramStart"/>
      <w:r w:rsidRPr="00A4597B">
        <w:rPr>
          <w:rFonts w:ascii="Roboto" w:eastAsia="Times New Roman" w:hAnsi="Roboto" w:cs="Times New Roman"/>
          <w:color w:val="01014A"/>
          <w:kern w:val="0"/>
          <w:sz w:val="27"/>
          <w:szCs w:val="27"/>
          <w:lang w:val="en-IN" w:eastAsia="en-IN"/>
        </w:rPr>
        <w:t>small in size</w:t>
      </w:r>
      <w:proofErr w:type="gramEnd"/>
      <w:r w:rsidRPr="00A4597B">
        <w:rPr>
          <w:rFonts w:ascii="Roboto" w:eastAsia="Times New Roman" w:hAnsi="Roboto" w:cs="Times New Roman"/>
          <w:color w:val="01014A"/>
          <w:kern w:val="0"/>
          <w:sz w:val="27"/>
          <w:szCs w:val="27"/>
          <w:lang w:val="en-IN" w:eastAsia="en-IN"/>
        </w:rPr>
        <w:t>. So overall build and development time gets reduced.</w:t>
      </w:r>
    </w:p>
    <w:p w14:paraId="7E87D339" w14:textId="77777777" w:rsidR="00A4597B" w:rsidRPr="00A4597B" w:rsidRDefault="00A4597B" w:rsidP="00A4597B">
      <w:pPr>
        <w:numPr>
          <w:ilvl w:val="0"/>
          <w:numId w:val="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Small teams</w:t>
      </w:r>
      <w:r w:rsidRPr="00A4597B">
        <w:rPr>
          <w:rFonts w:ascii="Roboto" w:eastAsia="Times New Roman" w:hAnsi="Roboto" w:cs="Times New Roman"/>
          <w:color w:val="01014A"/>
          <w:kern w:val="0"/>
          <w:sz w:val="27"/>
          <w:szCs w:val="27"/>
          <w:lang w:val="en-IN" w:eastAsia="en-IN"/>
        </w:rPr>
        <w:t xml:space="preserve">: Microservices have single-purpose design, which means they can be built and maintained by smaller teams. Moreover, each team can be cross-functional </w:t>
      </w:r>
      <w:proofErr w:type="spellStart"/>
      <w:r w:rsidRPr="00A4597B">
        <w:rPr>
          <w:rFonts w:ascii="Roboto" w:eastAsia="Times New Roman" w:hAnsi="Roboto" w:cs="Times New Roman"/>
          <w:color w:val="01014A"/>
          <w:kern w:val="0"/>
          <w:sz w:val="27"/>
          <w:szCs w:val="27"/>
          <w:lang w:val="en-IN" w:eastAsia="en-IN"/>
        </w:rPr>
        <w:t>i.e</w:t>
      </w:r>
      <w:proofErr w:type="spellEnd"/>
      <w:r w:rsidRPr="00A4597B">
        <w:rPr>
          <w:rFonts w:ascii="Roboto" w:eastAsia="Times New Roman" w:hAnsi="Roboto" w:cs="Times New Roman"/>
          <w:color w:val="01014A"/>
          <w:kern w:val="0"/>
          <w:sz w:val="27"/>
          <w:szCs w:val="27"/>
          <w:lang w:val="en-IN" w:eastAsia="en-IN"/>
        </w:rPr>
        <w:t xml:space="preserve"> each team can have their own developers, testers and operations team and can be responsible for a single microservice.</w:t>
      </w:r>
    </w:p>
    <w:p w14:paraId="3BBF37FB" w14:textId="77777777" w:rsidR="00A4597B" w:rsidRPr="00A4597B" w:rsidRDefault="00A4597B" w:rsidP="00A4597B">
      <w:pPr>
        <w:numPr>
          <w:ilvl w:val="0"/>
          <w:numId w:val="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Loose coupling</w:t>
      </w:r>
      <w:r w:rsidRPr="00A4597B">
        <w:rPr>
          <w:rFonts w:ascii="Roboto" w:eastAsia="Times New Roman" w:hAnsi="Roboto" w:cs="Times New Roman"/>
          <w:color w:val="01014A"/>
          <w:kern w:val="0"/>
          <w:sz w:val="27"/>
          <w:szCs w:val="27"/>
          <w:lang w:val="en-IN" w:eastAsia="en-IN"/>
        </w:rPr>
        <w:t>: It extremely difficult to change technology or language or framework when everything is tightly coupled and dependent on each other. In microservices, it is easy to change technology or framework because every module and project is independent and loosely coupled.</w:t>
      </w:r>
    </w:p>
    <w:p w14:paraId="31D35ED8" w14:textId="77777777" w:rsidR="00A4597B" w:rsidRPr="00A4597B" w:rsidRDefault="00A4597B" w:rsidP="00A4597B">
      <w:pPr>
        <w:numPr>
          <w:ilvl w:val="0"/>
          <w:numId w:val="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Domain-driven design</w:t>
      </w:r>
      <w:r w:rsidRPr="00A4597B">
        <w:rPr>
          <w:rFonts w:ascii="Roboto" w:eastAsia="Times New Roman" w:hAnsi="Roboto" w:cs="Times New Roman"/>
          <w:color w:val="01014A"/>
          <w:kern w:val="0"/>
          <w:sz w:val="27"/>
          <w:szCs w:val="27"/>
          <w:lang w:val="en-IN" w:eastAsia="en-IN"/>
        </w:rPr>
        <w:t xml:space="preserve">: Although microservices are supposed to be </w:t>
      </w:r>
      <w:proofErr w:type="gramStart"/>
      <w:r w:rsidRPr="00A4597B">
        <w:rPr>
          <w:rFonts w:ascii="Roboto" w:eastAsia="Times New Roman" w:hAnsi="Roboto" w:cs="Times New Roman"/>
          <w:color w:val="01014A"/>
          <w:kern w:val="0"/>
          <w:sz w:val="27"/>
          <w:szCs w:val="27"/>
          <w:lang w:val="en-IN" w:eastAsia="en-IN"/>
        </w:rPr>
        <w:t>small in size</w:t>
      </w:r>
      <w:proofErr w:type="gramEnd"/>
      <w:r w:rsidRPr="00A4597B">
        <w:rPr>
          <w:rFonts w:ascii="Roboto" w:eastAsia="Times New Roman" w:hAnsi="Roboto" w:cs="Times New Roman"/>
          <w:color w:val="01014A"/>
          <w:kern w:val="0"/>
          <w:sz w:val="27"/>
          <w:szCs w:val="27"/>
          <w:lang w:val="en-IN" w:eastAsia="en-IN"/>
        </w:rPr>
        <w:t xml:space="preserve">, it is not the only criteria. The services should have well-defined boundaries </w:t>
      </w:r>
      <w:proofErr w:type="spellStart"/>
      <w:r w:rsidRPr="00A4597B">
        <w:rPr>
          <w:rFonts w:ascii="Roboto" w:eastAsia="Times New Roman" w:hAnsi="Roboto" w:cs="Times New Roman"/>
          <w:color w:val="01014A"/>
          <w:kern w:val="0"/>
          <w:sz w:val="27"/>
          <w:szCs w:val="27"/>
          <w:lang w:val="en-IN" w:eastAsia="en-IN"/>
        </w:rPr>
        <w:t>centered</w:t>
      </w:r>
      <w:proofErr w:type="spellEnd"/>
      <w:r w:rsidRPr="00A4597B">
        <w:rPr>
          <w:rFonts w:ascii="Roboto" w:eastAsia="Times New Roman" w:hAnsi="Roboto" w:cs="Times New Roman"/>
          <w:color w:val="01014A"/>
          <w:kern w:val="0"/>
          <w:sz w:val="27"/>
          <w:szCs w:val="27"/>
          <w:lang w:val="en-IN" w:eastAsia="en-IN"/>
        </w:rPr>
        <w:t xml:space="preserve"> around business requirements. Domain-driven design, helps design software systems based on the underlying model of the business domain, which is the requirement of microservices.</w:t>
      </w:r>
    </w:p>
    <w:p w14:paraId="46478C05"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As we have seen, there are multiple reasons for choosing Microservice architecture. The following are the scenarios in which microservices can be used.</w:t>
      </w:r>
    </w:p>
    <w:p w14:paraId="41D36C4A" w14:textId="77777777" w:rsidR="00A4597B" w:rsidRPr="00A4597B" w:rsidRDefault="00A4597B" w:rsidP="00A4597B">
      <w:pPr>
        <w:numPr>
          <w:ilvl w:val="0"/>
          <w:numId w:val="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Migrating a monolithic application due to improvements required in scalability, </w:t>
      </w:r>
      <w:proofErr w:type="gramStart"/>
      <w:r w:rsidRPr="00A4597B">
        <w:rPr>
          <w:rFonts w:ascii="Roboto" w:eastAsia="Times New Roman" w:hAnsi="Roboto" w:cs="Times New Roman"/>
          <w:color w:val="01014A"/>
          <w:kern w:val="0"/>
          <w:sz w:val="27"/>
          <w:szCs w:val="27"/>
          <w:lang w:val="en-IN" w:eastAsia="en-IN"/>
        </w:rPr>
        <w:t>manageability</w:t>
      </w:r>
      <w:proofErr w:type="gramEnd"/>
      <w:r w:rsidRPr="00A4597B">
        <w:rPr>
          <w:rFonts w:ascii="Roboto" w:eastAsia="Times New Roman" w:hAnsi="Roboto" w:cs="Times New Roman"/>
          <w:color w:val="01014A"/>
          <w:kern w:val="0"/>
          <w:sz w:val="27"/>
          <w:szCs w:val="27"/>
          <w:lang w:val="en-IN" w:eastAsia="en-IN"/>
        </w:rPr>
        <w:t xml:space="preserve"> and agility.</w:t>
      </w:r>
    </w:p>
    <w:p w14:paraId="66EE2FDE" w14:textId="77777777" w:rsidR="00A4597B" w:rsidRPr="00A4597B" w:rsidRDefault="00A4597B" w:rsidP="00A4597B">
      <w:pPr>
        <w:numPr>
          <w:ilvl w:val="0"/>
          <w:numId w:val="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Rewriting a heavily used legacy application. (A legacy application is a software program that is outdated or obsolete.)</w:t>
      </w:r>
    </w:p>
    <w:p w14:paraId="5AAF4172" w14:textId="77777777" w:rsidR="00A4597B" w:rsidRPr="00A4597B" w:rsidRDefault="00A4597B" w:rsidP="00A4597B">
      <w:pPr>
        <w:numPr>
          <w:ilvl w:val="0"/>
          <w:numId w:val="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Highly agile applications due to domain-driven design of microservices.</w:t>
      </w:r>
    </w:p>
    <w:p w14:paraId="106E9E8A" w14:textId="77777777" w:rsidR="00A4597B" w:rsidRPr="00A4597B" w:rsidRDefault="00A4597B" w:rsidP="00A4597B">
      <w:pPr>
        <w:numPr>
          <w:ilvl w:val="0"/>
          <w:numId w:val="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Applications that demand speed of delivery as microservices are easy to build and maintain.</w:t>
      </w:r>
    </w:p>
    <w:p w14:paraId="7EC4CBBA" w14:textId="77777777" w:rsidR="00A4597B" w:rsidRPr="00A4597B" w:rsidRDefault="00A4597B" w:rsidP="00A4597B">
      <w:pPr>
        <w:numPr>
          <w:ilvl w:val="0"/>
          <w:numId w:val="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New product development where a new product is conceived and brought to market.</w:t>
      </w:r>
    </w:p>
    <w:p w14:paraId="5EC8963B" w14:textId="77777777" w:rsidR="00A4597B" w:rsidRPr="00A4597B" w:rsidRDefault="00A4597B" w:rsidP="00A4597B">
      <w:pPr>
        <w:spacing w:before="0" w:after="0"/>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Does this mean we should use microservice architecture always?</w:t>
      </w:r>
    </w:p>
    <w:p w14:paraId="5038326B"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w:t>
      </w:r>
    </w:p>
    <w:p w14:paraId="16F31CAC"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The answer is No.</w:t>
      </w:r>
    </w:p>
    <w:p w14:paraId="079FB83F"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If we look at the evolution of software, we started with unstructured code. Then we moved on to packages for codes, which slowly moved on to creating libraries for reuse. Then we had multiple applications and multiple libraries which had services added to them.</w:t>
      </w:r>
    </w:p>
    <w:p w14:paraId="156C007D"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So, when should we choose Microservices and when should we choose Monolithic applications</w:t>
      </w:r>
    </w:p>
    <w:p w14:paraId="6B5B6657"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We should choose Monolithic when:</w:t>
      </w:r>
    </w:p>
    <w:p w14:paraId="2C721AE2" w14:textId="77777777" w:rsidR="00A4597B" w:rsidRPr="00A4597B" w:rsidRDefault="00A4597B" w:rsidP="00A4597B">
      <w:pPr>
        <w:numPr>
          <w:ilvl w:val="0"/>
          <w:numId w:val="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We have little knowledge of the market</w:t>
      </w:r>
    </w:p>
    <w:p w14:paraId="307E0C92" w14:textId="77777777" w:rsidR="00A4597B" w:rsidRPr="00A4597B" w:rsidRDefault="00A4597B" w:rsidP="00A4597B">
      <w:pPr>
        <w:numPr>
          <w:ilvl w:val="0"/>
          <w:numId w:val="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lastRenderedPageBreak/>
        <w:t>The application we are developing is small</w:t>
      </w:r>
    </w:p>
    <w:p w14:paraId="6EB506EA"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We should choose Microservices when:</w:t>
      </w:r>
    </w:p>
    <w:p w14:paraId="31D742F5" w14:textId="77777777" w:rsidR="00A4597B" w:rsidRPr="00A4597B" w:rsidRDefault="00A4597B" w:rsidP="00A4597B">
      <w:pPr>
        <w:numPr>
          <w:ilvl w:val="0"/>
          <w:numId w:val="9"/>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We have more knowledge of the market</w:t>
      </w:r>
    </w:p>
    <w:p w14:paraId="2A3085E6" w14:textId="77777777" w:rsidR="00A4597B" w:rsidRPr="00A4597B" w:rsidRDefault="00A4597B" w:rsidP="00A4597B">
      <w:pPr>
        <w:numPr>
          <w:ilvl w:val="0"/>
          <w:numId w:val="9"/>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The application being developed is a large enterprise application and needs to be highly scalable.</w:t>
      </w:r>
    </w:p>
    <w:p w14:paraId="4BE41684" w14:textId="77777777" w:rsidR="00A4597B" w:rsidRPr="00A4597B" w:rsidRDefault="00A4597B" w:rsidP="00A4597B">
      <w:pPr>
        <w:spacing w:before="0" w:after="0"/>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There are some advantages of using microservices.</w:t>
      </w:r>
    </w:p>
    <w:p w14:paraId="0840B454" w14:textId="77777777" w:rsidR="00A4597B" w:rsidRPr="00A4597B" w:rsidRDefault="00A4597B" w:rsidP="00A4597B">
      <w:pPr>
        <w:numPr>
          <w:ilvl w:val="0"/>
          <w:numId w:val="10"/>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Scalability</w:t>
      </w:r>
      <w:r w:rsidRPr="00A4597B">
        <w:rPr>
          <w:rFonts w:ascii="Roboto" w:eastAsia="Times New Roman" w:hAnsi="Roboto" w:cs="Times New Roman"/>
          <w:color w:val="01014A"/>
          <w:kern w:val="0"/>
          <w:sz w:val="27"/>
          <w:szCs w:val="27"/>
          <w:lang w:val="en-IN" w:eastAsia="en-IN"/>
        </w:rPr>
        <w:t>: It is easier to scale only the required service based on demand.</w:t>
      </w:r>
    </w:p>
    <w:p w14:paraId="35529CFC" w14:textId="77777777" w:rsidR="00A4597B" w:rsidRPr="00A4597B" w:rsidRDefault="00A4597B" w:rsidP="00A4597B">
      <w:pPr>
        <w:numPr>
          <w:ilvl w:val="0"/>
          <w:numId w:val="10"/>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Fault Isolation</w:t>
      </w:r>
      <w:r w:rsidRPr="00A4597B">
        <w:rPr>
          <w:rFonts w:ascii="Roboto" w:eastAsia="Times New Roman" w:hAnsi="Roboto" w:cs="Times New Roman"/>
          <w:color w:val="01014A"/>
          <w:kern w:val="0"/>
          <w:sz w:val="27"/>
          <w:szCs w:val="27"/>
          <w:lang w:val="en-IN" w:eastAsia="en-IN"/>
        </w:rPr>
        <w:t xml:space="preserve">: Failure in one service does not affect the working of other services. </w:t>
      </w:r>
      <w:proofErr w:type="gramStart"/>
      <w:r w:rsidRPr="00A4597B">
        <w:rPr>
          <w:rFonts w:ascii="Roboto" w:eastAsia="Times New Roman" w:hAnsi="Roboto" w:cs="Times New Roman"/>
          <w:color w:val="01014A"/>
          <w:kern w:val="0"/>
          <w:sz w:val="27"/>
          <w:szCs w:val="27"/>
          <w:lang w:val="en-IN" w:eastAsia="en-IN"/>
        </w:rPr>
        <w:t>So</w:t>
      </w:r>
      <w:proofErr w:type="gramEnd"/>
      <w:r w:rsidRPr="00A4597B">
        <w:rPr>
          <w:rFonts w:ascii="Roboto" w:eastAsia="Times New Roman" w:hAnsi="Roboto" w:cs="Times New Roman"/>
          <w:color w:val="01014A"/>
          <w:kern w:val="0"/>
          <w:sz w:val="27"/>
          <w:szCs w:val="27"/>
          <w:lang w:val="en-IN" w:eastAsia="en-IN"/>
        </w:rPr>
        <w:t xml:space="preserve"> the entire application does not fail due to failure of single functionality.</w:t>
      </w:r>
    </w:p>
    <w:p w14:paraId="3D5D384E" w14:textId="77777777" w:rsidR="00A4597B" w:rsidRPr="00A4597B" w:rsidRDefault="00A4597B" w:rsidP="00A4597B">
      <w:pPr>
        <w:numPr>
          <w:ilvl w:val="0"/>
          <w:numId w:val="10"/>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Speed of deployment</w:t>
      </w:r>
      <w:r w:rsidRPr="00A4597B">
        <w:rPr>
          <w:rFonts w:ascii="Roboto" w:eastAsia="Times New Roman" w:hAnsi="Roboto" w:cs="Times New Roman"/>
          <w:color w:val="01014A"/>
          <w:kern w:val="0"/>
          <w:sz w:val="27"/>
          <w:szCs w:val="27"/>
          <w:lang w:val="en-IN" w:eastAsia="en-IN"/>
        </w:rPr>
        <w:t>: As services are small, it can be built and deployed faster.</w:t>
      </w:r>
    </w:p>
    <w:p w14:paraId="3C45CA20" w14:textId="77777777" w:rsidR="00A4597B" w:rsidRPr="00A4597B" w:rsidRDefault="00A4597B" w:rsidP="00A4597B">
      <w:pPr>
        <w:numPr>
          <w:ilvl w:val="0"/>
          <w:numId w:val="10"/>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Freedom of technology</w:t>
      </w:r>
      <w:r w:rsidRPr="00A4597B">
        <w:rPr>
          <w:rFonts w:ascii="Roboto" w:eastAsia="Times New Roman" w:hAnsi="Roboto" w:cs="Times New Roman"/>
          <w:color w:val="01014A"/>
          <w:kern w:val="0"/>
          <w:sz w:val="27"/>
          <w:szCs w:val="27"/>
          <w:lang w:val="en-IN" w:eastAsia="en-IN"/>
        </w:rPr>
        <w:t>: Each service can be written in different technology, using different frameworks based on requirement.</w:t>
      </w:r>
    </w:p>
    <w:p w14:paraId="5C67F388" w14:textId="77777777" w:rsidR="00A4597B" w:rsidRPr="00A4597B" w:rsidRDefault="00A4597B" w:rsidP="00A4597B">
      <w:pPr>
        <w:numPr>
          <w:ilvl w:val="0"/>
          <w:numId w:val="10"/>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Autonomous teams</w:t>
      </w:r>
      <w:r w:rsidRPr="00A4597B">
        <w:rPr>
          <w:rFonts w:ascii="Roboto" w:eastAsia="Times New Roman" w:hAnsi="Roboto" w:cs="Times New Roman"/>
          <w:color w:val="01014A"/>
          <w:kern w:val="0"/>
          <w:sz w:val="27"/>
          <w:szCs w:val="27"/>
          <w:lang w:val="en-IN" w:eastAsia="en-IN"/>
        </w:rPr>
        <w:t>: Microservices grant the developers more independence to work autonomously and make technical decisions quickly in smaller groups.</w:t>
      </w:r>
    </w:p>
    <w:p w14:paraId="1AF6944E" w14:textId="77777777" w:rsidR="00A4597B" w:rsidRPr="00A4597B" w:rsidRDefault="00A4597B" w:rsidP="00A4597B">
      <w:pPr>
        <w:spacing w:before="0" w:after="0"/>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Although microservices have advantages, there are a few disadvantages as well. The following are the disadvantages of using microservices.</w:t>
      </w:r>
    </w:p>
    <w:p w14:paraId="00A43D65" w14:textId="77777777" w:rsidR="00A4597B" w:rsidRPr="00A4597B" w:rsidRDefault="00A4597B" w:rsidP="00A4597B">
      <w:pPr>
        <w:numPr>
          <w:ilvl w:val="0"/>
          <w:numId w:val="1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Performance</w:t>
      </w:r>
      <w:r w:rsidRPr="00A4597B">
        <w:rPr>
          <w:rFonts w:ascii="Roboto" w:eastAsia="Times New Roman" w:hAnsi="Roboto" w:cs="Times New Roman"/>
          <w:color w:val="01014A"/>
          <w:kern w:val="0"/>
          <w:sz w:val="27"/>
          <w:szCs w:val="27"/>
          <w:lang w:val="en-IN" w:eastAsia="en-IN"/>
        </w:rPr>
        <w:t>: As we have a more distributed and complex application, performance could be affected.</w:t>
      </w:r>
    </w:p>
    <w:p w14:paraId="37D402FD" w14:textId="77777777" w:rsidR="00A4597B" w:rsidRPr="00A4597B" w:rsidRDefault="00A4597B" w:rsidP="00A4597B">
      <w:pPr>
        <w:numPr>
          <w:ilvl w:val="0"/>
          <w:numId w:val="1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Maintenance</w:t>
      </w:r>
      <w:r w:rsidRPr="00A4597B">
        <w:rPr>
          <w:rFonts w:ascii="Roboto" w:eastAsia="Times New Roman" w:hAnsi="Roboto" w:cs="Times New Roman"/>
          <w:color w:val="01014A"/>
          <w:kern w:val="0"/>
          <w:sz w:val="27"/>
          <w:szCs w:val="27"/>
          <w:lang w:val="en-IN" w:eastAsia="en-IN"/>
        </w:rPr>
        <w:t>: An application can have hundreds of microservices and maintaining all of them can be a challenge. This can be overcome by de-centralized management.</w:t>
      </w:r>
    </w:p>
    <w:p w14:paraId="5B837FB2" w14:textId="77777777" w:rsidR="00A4597B" w:rsidRPr="00A4597B" w:rsidRDefault="00A4597B" w:rsidP="00A4597B">
      <w:pPr>
        <w:numPr>
          <w:ilvl w:val="0"/>
          <w:numId w:val="1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Infrastructure</w:t>
      </w:r>
      <w:r w:rsidRPr="00A4597B">
        <w:rPr>
          <w:rFonts w:ascii="Roboto" w:eastAsia="Times New Roman" w:hAnsi="Roboto" w:cs="Times New Roman"/>
          <w:color w:val="01014A"/>
          <w:kern w:val="0"/>
          <w:sz w:val="27"/>
          <w:szCs w:val="27"/>
          <w:lang w:val="en-IN" w:eastAsia="en-IN"/>
        </w:rPr>
        <w:t>: Initially, microservices require a huge infrastructure setup.</w:t>
      </w:r>
    </w:p>
    <w:p w14:paraId="5EC6C886" w14:textId="77777777" w:rsidR="00A4597B" w:rsidRPr="00A4597B" w:rsidRDefault="00A4597B" w:rsidP="00A4597B">
      <w:pPr>
        <w:numPr>
          <w:ilvl w:val="0"/>
          <w:numId w:val="1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Cost</w:t>
      </w:r>
      <w:r w:rsidRPr="00A4597B">
        <w:rPr>
          <w:rFonts w:ascii="Roboto" w:eastAsia="Times New Roman" w:hAnsi="Roboto" w:cs="Times New Roman"/>
          <w:color w:val="01014A"/>
          <w:kern w:val="0"/>
          <w:sz w:val="27"/>
          <w:szCs w:val="27"/>
          <w:lang w:val="en-IN" w:eastAsia="en-IN"/>
        </w:rPr>
        <w:t>: Due to huge infrastructure setup huge cost may also be incurred. Also, services need to communicate with each other. This can increase network latency and processing costs.</w:t>
      </w:r>
    </w:p>
    <w:p w14:paraId="39AF9D19"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Once you have deployed Spring Boot application into production environment, you always want to monitor the application. This is </w:t>
      </w:r>
      <w:proofErr w:type="spellStart"/>
      <w:r w:rsidRPr="00A4597B">
        <w:rPr>
          <w:rFonts w:ascii="Roboto" w:eastAsia="Times New Roman" w:hAnsi="Roboto" w:cs="Times New Roman"/>
          <w:color w:val="01014A"/>
          <w:kern w:val="0"/>
          <w:sz w:val="27"/>
          <w:szCs w:val="27"/>
          <w:lang w:val="en-IN" w:eastAsia="en-IN"/>
        </w:rPr>
        <w:t>beacause</w:t>
      </w:r>
      <w:proofErr w:type="spellEnd"/>
      <w:r w:rsidRPr="00A4597B">
        <w:rPr>
          <w:rFonts w:ascii="Roboto" w:eastAsia="Times New Roman" w:hAnsi="Roboto" w:cs="Times New Roman"/>
          <w:color w:val="01014A"/>
          <w:kern w:val="0"/>
          <w:sz w:val="27"/>
          <w:szCs w:val="27"/>
          <w:lang w:val="en-IN" w:eastAsia="en-IN"/>
        </w:rPr>
        <w:t xml:space="preserve"> you want to ensure that the application must be always up and running </w:t>
      </w:r>
      <w:proofErr w:type="gramStart"/>
      <w:r w:rsidRPr="00A4597B">
        <w:rPr>
          <w:rFonts w:ascii="Roboto" w:eastAsia="Times New Roman" w:hAnsi="Roboto" w:cs="Times New Roman"/>
          <w:color w:val="01014A"/>
          <w:kern w:val="0"/>
          <w:sz w:val="27"/>
          <w:szCs w:val="27"/>
          <w:lang w:val="en-IN" w:eastAsia="en-IN"/>
        </w:rPr>
        <w:t>and also</w:t>
      </w:r>
      <w:proofErr w:type="gramEnd"/>
      <w:r w:rsidRPr="00A4597B">
        <w:rPr>
          <w:rFonts w:ascii="Roboto" w:eastAsia="Times New Roman" w:hAnsi="Roboto" w:cs="Times New Roman"/>
          <w:color w:val="01014A"/>
          <w:kern w:val="0"/>
          <w:sz w:val="27"/>
          <w:szCs w:val="27"/>
          <w:lang w:val="en-IN" w:eastAsia="en-IN"/>
        </w:rPr>
        <w:t xml:space="preserve"> in case of any issues you want to fix it quickly. Therefore, an application monitoring tool is required so that you can analyse the health of your application.</w:t>
      </w:r>
    </w:p>
    <w:p w14:paraId="212AA033"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Spring Boot has an in-built mechanism for monitoring application called as Actuator. It is a sub-project of Spring Boot. It offers several production grade features to monitor the application. Once you enable actuator in your Spring Boot application, a set of endpoints are exposed using which you can monitor and manage your application.  You can also integrate these endpoints with other application monitoring tools such Prometheus, Graphite etc.</w:t>
      </w:r>
    </w:p>
    <w:p w14:paraId="7B508F61"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Now let us see how you can enable Actuator in your Spring Boot application.</w:t>
      </w:r>
    </w:p>
    <w:p w14:paraId="5C9967AF" w14:textId="77777777" w:rsidR="00A4597B" w:rsidRPr="00A4597B" w:rsidRDefault="00A4597B" w:rsidP="00A4597B">
      <w:pPr>
        <w:spacing w:before="100" w:beforeAutospacing="1" w:after="100" w:afterAutospacing="1"/>
        <w:ind w:left="0" w:right="0"/>
        <w:outlineLvl w:val="2"/>
        <w:rPr>
          <w:rFonts w:ascii="Roboto" w:eastAsia="Times New Roman" w:hAnsi="Roboto" w:cs="Times New Roman"/>
          <w:b/>
          <w:bCs/>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lastRenderedPageBreak/>
        <w:t>Enabling Spring Boot Actuator</w:t>
      </w:r>
    </w:p>
    <w:p w14:paraId="042B90B3"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Actuators can be easily enabled in your application by adding following spring-boot-actuator dependency in pom.xml file:</w:t>
      </w:r>
    </w:p>
    <w:p w14:paraId="165ADAA1" w14:textId="77777777" w:rsidR="00A4597B" w:rsidRPr="00A4597B" w:rsidRDefault="00A4597B" w:rsidP="00A4597B">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89BDFF"/>
          <w:kern w:val="0"/>
          <w:sz w:val="27"/>
          <w:szCs w:val="27"/>
          <w:lang w:val="en-IN" w:eastAsia="en-IN"/>
        </w:rPr>
        <w:t>&lt;dependency&gt;</w:t>
      </w:r>
    </w:p>
    <w:p w14:paraId="3681FD6C" w14:textId="77777777" w:rsidR="00A4597B" w:rsidRPr="00A4597B" w:rsidRDefault="00A4597B" w:rsidP="00A4597B">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roofErr w:type="gramStart"/>
      <w:r w:rsidRPr="00A4597B">
        <w:rPr>
          <w:rFonts w:ascii="Courier New" w:eastAsia="Times New Roman" w:hAnsi="Courier New" w:cs="Courier New"/>
          <w:color w:val="89BDFF"/>
          <w:kern w:val="0"/>
          <w:sz w:val="27"/>
          <w:szCs w:val="27"/>
          <w:lang w:val="en-IN" w:eastAsia="en-IN"/>
        </w:rPr>
        <w:t>&lt;</w:t>
      </w:r>
      <w:proofErr w:type="spellStart"/>
      <w:r w:rsidRPr="00A4597B">
        <w:rPr>
          <w:rFonts w:ascii="Courier New" w:eastAsia="Times New Roman" w:hAnsi="Courier New" w:cs="Courier New"/>
          <w:color w:val="89BDFF"/>
          <w:kern w:val="0"/>
          <w:sz w:val="27"/>
          <w:szCs w:val="27"/>
          <w:lang w:val="en-IN" w:eastAsia="en-IN"/>
        </w:rPr>
        <w:t>groupId</w:t>
      </w:r>
      <w:proofErr w:type="spellEnd"/>
      <w:r w:rsidRPr="00A4597B">
        <w:rPr>
          <w:rFonts w:ascii="Courier New" w:eastAsia="Times New Roman" w:hAnsi="Courier New" w:cs="Courier New"/>
          <w:color w:val="89BDFF"/>
          <w:kern w:val="0"/>
          <w:sz w:val="27"/>
          <w:szCs w:val="27"/>
          <w:lang w:val="en-IN" w:eastAsia="en-IN"/>
        </w:rPr>
        <w:t>&gt;</w:t>
      </w:r>
      <w:proofErr w:type="spellStart"/>
      <w:r w:rsidRPr="00A4597B">
        <w:rPr>
          <w:rFonts w:ascii="Courier New" w:eastAsia="Times New Roman" w:hAnsi="Courier New" w:cs="Courier New"/>
          <w:color w:val="FFFFFF"/>
          <w:kern w:val="0"/>
          <w:sz w:val="27"/>
          <w:szCs w:val="27"/>
          <w:lang w:val="en-IN" w:eastAsia="en-IN"/>
        </w:rPr>
        <w:t>org.springframework.boot</w:t>
      </w:r>
      <w:proofErr w:type="spellEnd"/>
      <w:proofErr w:type="gramEnd"/>
      <w:r w:rsidRPr="00A4597B">
        <w:rPr>
          <w:rFonts w:ascii="Courier New" w:eastAsia="Times New Roman" w:hAnsi="Courier New" w:cs="Courier New"/>
          <w:color w:val="89BDFF"/>
          <w:kern w:val="0"/>
          <w:sz w:val="27"/>
          <w:szCs w:val="27"/>
          <w:lang w:val="en-IN" w:eastAsia="en-IN"/>
        </w:rPr>
        <w:t>&lt;/</w:t>
      </w:r>
      <w:proofErr w:type="spellStart"/>
      <w:r w:rsidRPr="00A4597B">
        <w:rPr>
          <w:rFonts w:ascii="Courier New" w:eastAsia="Times New Roman" w:hAnsi="Courier New" w:cs="Courier New"/>
          <w:color w:val="89BDFF"/>
          <w:kern w:val="0"/>
          <w:sz w:val="27"/>
          <w:szCs w:val="27"/>
          <w:lang w:val="en-IN" w:eastAsia="en-IN"/>
        </w:rPr>
        <w:t>groupId</w:t>
      </w:r>
      <w:proofErr w:type="spellEnd"/>
      <w:r w:rsidRPr="00A4597B">
        <w:rPr>
          <w:rFonts w:ascii="Courier New" w:eastAsia="Times New Roman" w:hAnsi="Courier New" w:cs="Courier New"/>
          <w:color w:val="89BDFF"/>
          <w:kern w:val="0"/>
          <w:sz w:val="27"/>
          <w:szCs w:val="27"/>
          <w:lang w:val="en-IN" w:eastAsia="en-IN"/>
        </w:rPr>
        <w:t>&gt;</w:t>
      </w:r>
    </w:p>
    <w:p w14:paraId="33E3F526" w14:textId="77777777" w:rsidR="00A4597B" w:rsidRPr="00A4597B" w:rsidRDefault="00A4597B" w:rsidP="00A4597B">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89BDFF"/>
          <w:kern w:val="0"/>
          <w:sz w:val="27"/>
          <w:szCs w:val="27"/>
          <w:lang w:val="en-IN" w:eastAsia="en-IN"/>
        </w:rPr>
        <w:t>&lt;</w:t>
      </w:r>
      <w:proofErr w:type="spellStart"/>
      <w:r w:rsidRPr="00A4597B">
        <w:rPr>
          <w:rFonts w:ascii="Courier New" w:eastAsia="Times New Roman" w:hAnsi="Courier New" w:cs="Courier New"/>
          <w:color w:val="89BDFF"/>
          <w:kern w:val="0"/>
          <w:sz w:val="27"/>
          <w:szCs w:val="27"/>
          <w:lang w:val="en-IN" w:eastAsia="en-IN"/>
        </w:rPr>
        <w:t>artifactId</w:t>
      </w:r>
      <w:proofErr w:type="spellEnd"/>
      <w:r w:rsidRPr="00A4597B">
        <w:rPr>
          <w:rFonts w:ascii="Courier New" w:eastAsia="Times New Roman" w:hAnsi="Courier New" w:cs="Courier New"/>
          <w:color w:val="89BDFF"/>
          <w:kern w:val="0"/>
          <w:sz w:val="27"/>
          <w:szCs w:val="27"/>
          <w:lang w:val="en-IN" w:eastAsia="en-IN"/>
        </w:rPr>
        <w:t>&gt;</w:t>
      </w:r>
      <w:r w:rsidRPr="00A4597B">
        <w:rPr>
          <w:rFonts w:ascii="Courier New" w:eastAsia="Times New Roman" w:hAnsi="Courier New" w:cs="Courier New"/>
          <w:color w:val="FFFFFF"/>
          <w:kern w:val="0"/>
          <w:sz w:val="27"/>
          <w:szCs w:val="27"/>
          <w:lang w:val="en-IN" w:eastAsia="en-IN"/>
        </w:rPr>
        <w:t>spring-boot-starter-actuator</w:t>
      </w:r>
      <w:r w:rsidRPr="00A4597B">
        <w:rPr>
          <w:rFonts w:ascii="Courier New" w:eastAsia="Times New Roman" w:hAnsi="Courier New" w:cs="Courier New"/>
          <w:color w:val="89BDFF"/>
          <w:kern w:val="0"/>
          <w:sz w:val="27"/>
          <w:szCs w:val="27"/>
          <w:lang w:val="en-IN" w:eastAsia="en-IN"/>
        </w:rPr>
        <w:t>&lt;/</w:t>
      </w:r>
      <w:proofErr w:type="spellStart"/>
      <w:r w:rsidRPr="00A4597B">
        <w:rPr>
          <w:rFonts w:ascii="Courier New" w:eastAsia="Times New Roman" w:hAnsi="Courier New" w:cs="Courier New"/>
          <w:color w:val="89BDFF"/>
          <w:kern w:val="0"/>
          <w:sz w:val="27"/>
          <w:szCs w:val="27"/>
          <w:lang w:val="en-IN" w:eastAsia="en-IN"/>
        </w:rPr>
        <w:t>artifactId</w:t>
      </w:r>
      <w:proofErr w:type="spellEnd"/>
      <w:r w:rsidRPr="00A4597B">
        <w:rPr>
          <w:rFonts w:ascii="Courier New" w:eastAsia="Times New Roman" w:hAnsi="Courier New" w:cs="Courier New"/>
          <w:color w:val="89BDFF"/>
          <w:kern w:val="0"/>
          <w:sz w:val="27"/>
          <w:szCs w:val="27"/>
          <w:lang w:val="en-IN" w:eastAsia="en-IN"/>
        </w:rPr>
        <w:t>&gt;</w:t>
      </w:r>
      <w:r w:rsidRPr="00A4597B">
        <w:rPr>
          <w:rFonts w:ascii="Courier New" w:eastAsia="Times New Roman" w:hAnsi="Courier New" w:cs="Courier New"/>
          <w:color w:val="FFFFFF"/>
          <w:kern w:val="0"/>
          <w:sz w:val="27"/>
          <w:szCs w:val="27"/>
          <w:lang w:val="en-IN" w:eastAsia="en-IN"/>
        </w:rPr>
        <w:t xml:space="preserve">  </w:t>
      </w:r>
    </w:p>
    <w:p w14:paraId="4B406F45" w14:textId="25E7801D" w:rsidR="00A4597B" w:rsidRPr="00A4597B" w:rsidRDefault="00A4597B" w:rsidP="00A4597B">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89BDFF"/>
          <w:kern w:val="0"/>
          <w:sz w:val="27"/>
          <w:szCs w:val="27"/>
          <w:lang w:val="en-IN" w:eastAsia="en-IN"/>
        </w:rPr>
        <w:t>&lt;/dependency&gt;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FA4586A" wp14:editId="6F1C25EA">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7EE9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F99A50" w14:textId="77777777" w:rsidR="00A4597B" w:rsidRPr="00A4597B" w:rsidRDefault="00A4597B" w:rsidP="00A4597B">
      <w:pPr>
        <w:spacing w:before="100" w:beforeAutospacing="1" w:after="100" w:afterAutospacing="1"/>
        <w:ind w:left="0" w:right="0"/>
        <w:outlineLvl w:val="2"/>
        <w:rPr>
          <w:rFonts w:ascii="Roboto" w:eastAsia="Times New Roman" w:hAnsi="Roboto" w:cs="Times New Roman"/>
          <w:b/>
          <w:bCs/>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Actuator Endpoints</w:t>
      </w:r>
    </w:p>
    <w:p w14:paraId="5FA1A648"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Once Actuator is enabled in your application, using actuator endpoints you can monitor and manage your application. These endpoints are exposed over HTTP in Spring MVC application using the 'id' of endpoints as the URL path along with /</w:t>
      </w:r>
      <w:proofErr w:type="spellStart"/>
      <w:r w:rsidRPr="00A4597B">
        <w:rPr>
          <w:rFonts w:ascii="Roboto" w:eastAsia="Times New Roman" w:hAnsi="Roboto" w:cs="Times New Roman"/>
          <w:color w:val="01014A"/>
          <w:kern w:val="0"/>
          <w:sz w:val="27"/>
          <w:szCs w:val="27"/>
          <w:lang w:val="en-IN" w:eastAsia="en-IN"/>
        </w:rPr>
        <w:t>acuator</w:t>
      </w:r>
      <w:proofErr w:type="spellEnd"/>
      <w:r w:rsidRPr="00A4597B">
        <w:rPr>
          <w:rFonts w:ascii="Roboto" w:eastAsia="Times New Roman" w:hAnsi="Roboto" w:cs="Times New Roman"/>
          <w:color w:val="01014A"/>
          <w:kern w:val="0"/>
          <w:sz w:val="27"/>
          <w:szCs w:val="27"/>
          <w:lang w:val="en-IN" w:eastAsia="en-IN"/>
        </w:rPr>
        <w:t xml:space="preserve"> as prefix. The following table shows some important actuator </w:t>
      </w:r>
      <w:proofErr w:type="gramStart"/>
      <w:r w:rsidRPr="00A4597B">
        <w:rPr>
          <w:rFonts w:ascii="Roboto" w:eastAsia="Times New Roman" w:hAnsi="Roboto" w:cs="Times New Roman"/>
          <w:color w:val="01014A"/>
          <w:kern w:val="0"/>
          <w:sz w:val="27"/>
          <w:szCs w:val="27"/>
          <w:lang w:val="en-IN" w:eastAsia="en-IN"/>
        </w:rPr>
        <w:t>endpoints :</w:t>
      </w:r>
      <w:proofErr w:type="gramEnd"/>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448"/>
        <w:gridCol w:w="7007"/>
      </w:tblGrid>
      <w:tr w:rsidR="00A4597B" w:rsidRPr="00A4597B" w14:paraId="13695ABC"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751357"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b/>
                <w:bCs/>
                <w:color w:val="auto"/>
                <w:kern w:val="0"/>
                <w:szCs w:val="24"/>
                <w:lang w:val="en-IN" w:eastAsia="en-IN"/>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3D2C3"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b/>
                <w:bCs/>
                <w:color w:val="auto"/>
                <w:kern w:val="0"/>
                <w:szCs w:val="24"/>
                <w:lang w:val="en-IN" w:eastAsia="en-IN"/>
              </w:rPr>
              <w:t>Description</w:t>
            </w:r>
          </w:p>
        </w:tc>
      </w:tr>
      <w:tr w:rsidR="00A4597B" w:rsidRPr="00A4597B" w14:paraId="3D4DD5BA"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CA943F"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w:t>
            </w:r>
            <w:proofErr w:type="gramStart"/>
            <w:r w:rsidRPr="00A4597B">
              <w:rPr>
                <w:rFonts w:ascii="Roboto" w:eastAsia="Times New Roman" w:hAnsi="Roboto" w:cs="Times New Roman"/>
                <w:color w:val="auto"/>
                <w:kern w:val="0"/>
                <w:szCs w:val="24"/>
                <w:lang w:val="en-IN" w:eastAsia="en-IN"/>
              </w:rPr>
              <w:t>beans</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5A60656"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Provides list of all Spring beans available in the application</w:t>
            </w:r>
          </w:p>
        </w:tc>
      </w:tr>
      <w:tr w:rsidR="00A4597B" w:rsidRPr="00A4597B" w14:paraId="7AB4F138"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0D1B28"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w:t>
            </w:r>
            <w:proofErr w:type="spellStart"/>
            <w:proofErr w:type="gramStart"/>
            <w:r w:rsidRPr="00A4597B">
              <w:rPr>
                <w:rFonts w:ascii="Roboto" w:eastAsia="Times New Roman" w:hAnsi="Roboto" w:cs="Times New Roman"/>
                <w:color w:val="auto"/>
                <w:kern w:val="0"/>
                <w:szCs w:val="24"/>
                <w:lang w:val="en-IN" w:eastAsia="en-IN"/>
              </w:rPr>
              <w:t>configprops</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D7BE87"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Provides a collated list of all @ConfigurationProperties</w:t>
            </w:r>
          </w:p>
        </w:tc>
      </w:tr>
      <w:tr w:rsidR="00A4597B" w:rsidRPr="00A4597B" w14:paraId="4F44E104"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96E9AF"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w:t>
            </w:r>
            <w:proofErr w:type="gramStart"/>
            <w:r w:rsidRPr="00A4597B">
              <w:rPr>
                <w:rFonts w:ascii="Roboto" w:eastAsia="Times New Roman" w:hAnsi="Roboto" w:cs="Times New Roman"/>
                <w:color w:val="auto"/>
                <w:kern w:val="0"/>
                <w:szCs w:val="24"/>
                <w:lang w:val="en-IN" w:eastAsia="en-IN"/>
              </w:rPr>
              <w:t>env</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A8F8742"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 xml:space="preserve">Exposes all the properties </w:t>
            </w:r>
            <w:proofErr w:type="spellStart"/>
            <w:r w:rsidRPr="00A4597B">
              <w:rPr>
                <w:rFonts w:ascii="Roboto" w:eastAsia="Times New Roman" w:hAnsi="Roboto" w:cs="Times New Roman"/>
                <w:color w:val="auto"/>
                <w:kern w:val="0"/>
                <w:szCs w:val="24"/>
                <w:lang w:val="en-IN" w:eastAsia="en-IN"/>
              </w:rPr>
              <w:t>fromSpring's</w:t>
            </w:r>
            <w:proofErr w:type="spellEnd"/>
            <w:r w:rsidRPr="00A4597B">
              <w:rPr>
                <w:rFonts w:ascii="Roboto" w:eastAsia="Times New Roman" w:hAnsi="Roboto" w:cs="Times New Roman"/>
                <w:color w:val="auto"/>
                <w:kern w:val="0"/>
                <w:szCs w:val="24"/>
                <w:lang w:val="en-IN" w:eastAsia="en-IN"/>
              </w:rPr>
              <w:t xml:space="preserve"> </w:t>
            </w:r>
            <w:proofErr w:type="spellStart"/>
            <w:r w:rsidRPr="00A4597B">
              <w:rPr>
                <w:rFonts w:ascii="Roboto" w:eastAsia="Times New Roman" w:hAnsi="Roboto" w:cs="Times New Roman"/>
                <w:color w:val="auto"/>
                <w:kern w:val="0"/>
                <w:szCs w:val="24"/>
                <w:lang w:val="en-IN" w:eastAsia="en-IN"/>
              </w:rPr>
              <w:t>ConfigurableEnvironment</w:t>
            </w:r>
            <w:proofErr w:type="spellEnd"/>
          </w:p>
        </w:tc>
      </w:tr>
      <w:tr w:rsidR="00A4597B" w:rsidRPr="00A4597B" w14:paraId="18F4A12E"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7941D4"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w:t>
            </w:r>
            <w:proofErr w:type="gramStart"/>
            <w:r w:rsidRPr="00A4597B">
              <w:rPr>
                <w:rFonts w:ascii="Roboto" w:eastAsia="Times New Roman" w:hAnsi="Roboto" w:cs="Times New Roman"/>
                <w:color w:val="auto"/>
                <w:kern w:val="0"/>
                <w:szCs w:val="24"/>
                <w:lang w:val="en-IN" w:eastAsia="en-IN"/>
              </w:rPr>
              <w:t>info</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6DF20A7"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Displays arbitrary application information</w:t>
            </w:r>
          </w:p>
        </w:tc>
      </w:tr>
      <w:tr w:rsidR="00A4597B" w:rsidRPr="00A4597B" w14:paraId="7877E69E"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81482"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w:t>
            </w:r>
            <w:proofErr w:type="gramStart"/>
            <w:r w:rsidRPr="00A4597B">
              <w:rPr>
                <w:rFonts w:ascii="Roboto" w:eastAsia="Times New Roman" w:hAnsi="Roboto" w:cs="Times New Roman"/>
                <w:color w:val="auto"/>
                <w:kern w:val="0"/>
                <w:szCs w:val="24"/>
                <w:lang w:val="en-IN" w:eastAsia="en-IN"/>
              </w:rPr>
              <w:t>metrics</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B97C546"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Displays metric information for the current application</w:t>
            </w:r>
          </w:p>
        </w:tc>
      </w:tr>
      <w:tr w:rsidR="00A4597B" w:rsidRPr="00A4597B" w14:paraId="424AC87D"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D73396"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w:t>
            </w:r>
            <w:proofErr w:type="gramStart"/>
            <w:r w:rsidRPr="00A4597B">
              <w:rPr>
                <w:rFonts w:ascii="Roboto" w:eastAsia="Times New Roman" w:hAnsi="Roboto" w:cs="Times New Roman"/>
                <w:color w:val="auto"/>
                <w:kern w:val="0"/>
                <w:szCs w:val="24"/>
                <w:lang w:val="en-IN" w:eastAsia="en-IN"/>
              </w:rPr>
              <w:t>mappings</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CE2C275"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Displays a collated list of all request mapping paths</w:t>
            </w:r>
          </w:p>
        </w:tc>
      </w:tr>
      <w:tr w:rsidR="00A4597B" w:rsidRPr="00A4597B" w14:paraId="70514395"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FA2FE9"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w:t>
            </w:r>
            <w:proofErr w:type="gramStart"/>
            <w:r w:rsidRPr="00A4597B">
              <w:rPr>
                <w:rFonts w:ascii="Roboto" w:eastAsia="Times New Roman" w:hAnsi="Roboto" w:cs="Times New Roman"/>
                <w:color w:val="auto"/>
                <w:kern w:val="0"/>
                <w:szCs w:val="24"/>
                <w:lang w:val="en-IN" w:eastAsia="en-IN"/>
              </w:rPr>
              <w:t>shutdown</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E0CE8F2"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Allows the application to shutdown</w:t>
            </w:r>
          </w:p>
        </w:tc>
      </w:tr>
      <w:tr w:rsidR="00A4597B" w:rsidRPr="00A4597B" w14:paraId="296CE3BA"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9AA9C1"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w:t>
            </w:r>
            <w:proofErr w:type="gramStart"/>
            <w:r w:rsidRPr="00A4597B">
              <w:rPr>
                <w:rFonts w:ascii="Roboto" w:eastAsia="Times New Roman" w:hAnsi="Roboto" w:cs="Times New Roman"/>
                <w:color w:val="auto"/>
                <w:kern w:val="0"/>
                <w:szCs w:val="24"/>
                <w:lang w:val="en-IN" w:eastAsia="en-IN"/>
              </w:rPr>
              <w:t>trace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06F506A"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Displays trace information, by default latest 100 HTTP requests</w:t>
            </w:r>
          </w:p>
        </w:tc>
      </w:tr>
      <w:tr w:rsidR="00A4597B" w:rsidRPr="00A4597B" w14:paraId="434F809A" w14:textId="77777777" w:rsidTr="00A4597B">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691BA7"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w:t>
            </w:r>
            <w:proofErr w:type="gramStart"/>
            <w:r w:rsidRPr="00A4597B">
              <w:rPr>
                <w:rFonts w:ascii="Roboto" w:eastAsia="Times New Roman" w:hAnsi="Roboto" w:cs="Times New Roman"/>
                <w:color w:val="auto"/>
                <w:kern w:val="0"/>
                <w:szCs w:val="24"/>
                <w:lang w:val="en-IN" w:eastAsia="en-IN"/>
              </w:rPr>
              <w:t>health</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856C1A4" w14:textId="77777777" w:rsidR="00A4597B" w:rsidRPr="00A4597B" w:rsidRDefault="00A4597B" w:rsidP="00A4597B">
            <w:pPr>
              <w:spacing w:before="0" w:after="0"/>
              <w:ind w:left="0" w:right="0"/>
              <w:rPr>
                <w:rFonts w:ascii="Roboto" w:eastAsia="Times New Roman" w:hAnsi="Roboto" w:cs="Times New Roman"/>
                <w:color w:val="auto"/>
                <w:kern w:val="0"/>
                <w:szCs w:val="24"/>
                <w:lang w:val="en-IN" w:eastAsia="en-IN"/>
              </w:rPr>
            </w:pPr>
            <w:r w:rsidRPr="00A4597B">
              <w:rPr>
                <w:rFonts w:ascii="Roboto" w:eastAsia="Times New Roman" w:hAnsi="Roboto" w:cs="Times New Roman"/>
                <w:color w:val="auto"/>
                <w:kern w:val="0"/>
                <w:szCs w:val="24"/>
                <w:lang w:val="en-IN" w:eastAsia="en-IN"/>
              </w:rPr>
              <w:t>Provides applications health information</w:t>
            </w:r>
          </w:p>
        </w:tc>
      </w:tr>
    </w:tbl>
    <w:p w14:paraId="5C056D7C"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w:t>
      </w:r>
    </w:p>
    <w:p w14:paraId="57460A35"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These endpoints contain </w:t>
      </w:r>
      <w:proofErr w:type="spellStart"/>
      <w:r w:rsidRPr="00A4597B">
        <w:rPr>
          <w:rFonts w:ascii="Roboto" w:eastAsia="Times New Roman" w:hAnsi="Roboto" w:cs="Times New Roman"/>
          <w:color w:val="01014A"/>
          <w:kern w:val="0"/>
          <w:sz w:val="27"/>
          <w:szCs w:val="27"/>
          <w:lang w:val="en-IN" w:eastAsia="en-IN"/>
        </w:rPr>
        <w:t>sestive</w:t>
      </w:r>
      <w:proofErr w:type="spellEnd"/>
      <w:r w:rsidRPr="00A4597B">
        <w:rPr>
          <w:rFonts w:ascii="Roboto" w:eastAsia="Times New Roman" w:hAnsi="Roboto" w:cs="Times New Roman"/>
          <w:color w:val="01014A"/>
          <w:kern w:val="0"/>
          <w:sz w:val="27"/>
          <w:szCs w:val="27"/>
          <w:lang w:val="en-IN" w:eastAsia="en-IN"/>
        </w:rPr>
        <w:t xml:space="preserve"> information so all of them are not exposed by default. Only /health and /info endpoints are exposed by default. You can enable all other endpoints by adding following property in the </w:t>
      </w:r>
      <w:proofErr w:type="spellStart"/>
      <w:proofErr w:type="gramStart"/>
      <w:r w:rsidRPr="00A4597B">
        <w:rPr>
          <w:rFonts w:ascii="Roboto" w:eastAsia="Times New Roman" w:hAnsi="Roboto" w:cs="Times New Roman"/>
          <w:color w:val="01014A"/>
          <w:kern w:val="0"/>
          <w:sz w:val="27"/>
          <w:szCs w:val="27"/>
          <w:lang w:val="en-IN" w:eastAsia="en-IN"/>
        </w:rPr>
        <w:t>application.properties</w:t>
      </w:r>
      <w:proofErr w:type="spellEnd"/>
      <w:proofErr w:type="gramEnd"/>
      <w:r w:rsidRPr="00A4597B">
        <w:rPr>
          <w:rFonts w:ascii="Roboto" w:eastAsia="Times New Roman" w:hAnsi="Roboto" w:cs="Times New Roman"/>
          <w:color w:val="01014A"/>
          <w:kern w:val="0"/>
          <w:sz w:val="27"/>
          <w:szCs w:val="27"/>
          <w:lang w:val="en-IN" w:eastAsia="en-IN"/>
        </w:rPr>
        <w:t xml:space="preserve"> file:</w:t>
      </w:r>
    </w:p>
    <w:p w14:paraId="35027D21" w14:textId="2B4FEC75" w:rsidR="00A4597B" w:rsidRPr="00A4597B" w:rsidRDefault="00A4597B" w:rsidP="00A4597B">
      <w:pPr>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A4597B">
        <w:rPr>
          <w:rFonts w:ascii="Courier New" w:eastAsia="Times New Roman" w:hAnsi="Courier New" w:cs="Courier New"/>
          <w:color w:val="FFFFFF"/>
          <w:kern w:val="0"/>
          <w:sz w:val="27"/>
          <w:szCs w:val="27"/>
          <w:lang w:val="en-IN" w:eastAsia="en-IN"/>
        </w:rPr>
        <w:t>management.endpoints.web.exposure</w:t>
      </w:r>
      <w:proofErr w:type="gramEnd"/>
      <w:r w:rsidRPr="00A4597B">
        <w:rPr>
          <w:rFonts w:ascii="Courier New" w:eastAsia="Times New Roman" w:hAnsi="Courier New" w:cs="Courier New"/>
          <w:color w:val="FFFFFF"/>
          <w:kern w:val="0"/>
          <w:sz w:val="27"/>
          <w:szCs w:val="27"/>
          <w:lang w:val="en-IN" w:eastAsia="en-IN"/>
        </w:rPr>
        <w:t>.include</w:t>
      </w:r>
      <w:proofErr w:type="spellEnd"/>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EE0D5D7" wp14:editId="1C3B559B">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06E63"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8727B7"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You also restrict the exposure of specific endpoint. For example, to expose all endpoints except env add the </w:t>
      </w:r>
      <w:proofErr w:type="spellStart"/>
      <w:r w:rsidRPr="00A4597B">
        <w:rPr>
          <w:rFonts w:ascii="Roboto" w:eastAsia="Times New Roman" w:hAnsi="Roboto" w:cs="Times New Roman"/>
          <w:color w:val="01014A"/>
          <w:kern w:val="0"/>
          <w:sz w:val="27"/>
          <w:szCs w:val="27"/>
          <w:lang w:val="en-IN" w:eastAsia="en-IN"/>
        </w:rPr>
        <w:t>the</w:t>
      </w:r>
      <w:proofErr w:type="spellEnd"/>
      <w:r w:rsidRPr="00A4597B">
        <w:rPr>
          <w:rFonts w:ascii="Roboto" w:eastAsia="Times New Roman" w:hAnsi="Roboto" w:cs="Times New Roman"/>
          <w:color w:val="01014A"/>
          <w:kern w:val="0"/>
          <w:sz w:val="27"/>
          <w:szCs w:val="27"/>
          <w:lang w:val="en-IN" w:eastAsia="en-IN"/>
        </w:rPr>
        <w:t xml:space="preserve"> following property in </w:t>
      </w:r>
      <w:proofErr w:type="spellStart"/>
      <w:proofErr w:type="gramStart"/>
      <w:r w:rsidRPr="00A4597B">
        <w:rPr>
          <w:rFonts w:ascii="Roboto" w:eastAsia="Times New Roman" w:hAnsi="Roboto" w:cs="Times New Roman"/>
          <w:color w:val="01014A"/>
          <w:kern w:val="0"/>
          <w:sz w:val="27"/>
          <w:szCs w:val="27"/>
          <w:lang w:val="en-IN" w:eastAsia="en-IN"/>
        </w:rPr>
        <w:t>application.properties</w:t>
      </w:r>
      <w:proofErr w:type="spellEnd"/>
      <w:proofErr w:type="gramEnd"/>
      <w:r w:rsidRPr="00A4597B">
        <w:rPr>
          <w:rFonts w:ascii="Roboto" w:eastAsia="Times New Roman" w:hAnsi="Roboto" w:cs="Times New Roman"/>
          <w:color w:val="01014A"/>
          <w:kern w:val="0"/>
          <w:sz w:val="27"/>
          <w:szCs w:val="27"/>
          <w:lang w:val="en-IN" w:eastAsia="en-IN"/>
        </w:rPr>
        <w:t xml:space="preserve"> file:</w:t>
      </w:r>
    </w:p>
    <w:p w14:paraId="4B0B7152" w14:textId="77777777" w:rsidR="00A4597B" w:rsidRPr="00A4597B" w:rsidRDefault="00A4597B" w:rsidP="00A4597B">
      <w:pPr>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A4597B">
        <w:rPr>
          <w:rFonts w:ascii="Courier New" w:eastAsia="Times New Roman" w:hAnsi="Courier New" w:cs="Courier New"/>
          <w:color w:val="FFFFFF"/>
          <w:kern w:val="0"/>
          <w:sz w:val="27"/>
          <w:szCs w:val="27"/>
          <w:lang w:val="en-IN" w:eastAsia="en-IN"/>
        </w:rPr>
        <w:lastRenderedPageBreak/>
        <w:t>management.endpoints.web.exposure</w:t>
      </w:r>
      <w:proofErr w:type="gramEnd"/>
      <w:r w:rsidRPr="00A4597B">
        <w:rPr>
          <w:rFonts w:ascii="Courier New" w:eastAsia="Times New Roman" w:hAnsi="Courier New" w:cs="Courier New"/>
          <w:color w:val="FFFFFF"/>
          <w:kern w:val="0"/>
          <w:sz w:val="27"/>
          <w:szCs w:val="27"/>
          <w:lang w:val="en-IN" w:eastAsia="en-IN"/>
        </w:rPr>
        <w:t>.include</w:t>
      </w:r>
      <w:proofErr w:type="spellEnd"/>
      <w:r w:rsidRPr="00A4597B">
        <w:rPr>
          <w:rFonts w:ascii="Courier New" w:eastAsia="Times New Roman" w:hAnsi="Courier New" w:cs="Courier New"/>
          <w:color w:val="FFFFFF"/>
          <w:kern w:val="0"/>
          <w:sz w:val="27"/>
          <w:szCs w:val="27"/>
          <w:lang w:val="en-IN" w:eastAsia="en-IN"/>
        </w:rPr>
        <w:t>=*</w:t>
      </w:r>
    </w:p>
    <w:p w14:paraId="11072877" w14:textId="1F422B31" w:rsidR="00A4597B" w:rsidRPr="00A4597B" w:rsidRDefault="00A4597B" w:rsidP="00A4597B">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A4597B">
        <w:rPr>
          <w:rFonts w:ascii="Courier New" w:eastAsia="Times New Roman" w:hAnsi="Courier New" w:cs="Courier New"/>
          <w:color w:val="FFFFFF"/>
          <w:kern w:val="0"/>
          <w:sz w:val="27"/>
          <w:szCs w:val="27"/>
          <w:lang w:val="en-IN" w:eastAsia="en-IN"/>
        </w:rPr>
        <w:t>management.endpoints.web.exposure</w:t>
      </w:r>
      <w:proofErr w:type="gramEnd"/>
      <w:r w:rsidRPr="00A4597B">
        <w:rPr>
          <w:rFonts w:ascii="Courier New" w:eastAsia="Times New Roman" w:hAnsi="Courier New" w:cs="Courier New"/>
          <w:color w:val="FFFFFF"/>
          <w:kern w:val="0"/>
          <w:sz w:val="27"/>
          <w:szCs w:val="27"/>
          <w:lang w:val="en-IN" w:eastAsia="en-IN"/>
        </w:rPr>
        <w:t>.exclude</w:t>
      </w:r>
      <w:proofErr w:type="spellEnd"/>
      <w:r w:rsidRPr="00A4597B">
        <w:rPr>
          <w:rFonts w:ascii="Courier New" w:eastAsia="Times New Roman" w:hAnsi="Courier New" w:cs="Courier New"/>
          <w:color w:val="FFFFFF"/>
          <w:kern w:val="0"/>
          <w:sz w:val="27"/>
          <w:szCs w:val="27"/>
          <w:lang w:val="en-IN" w:eastAsia="en-IN"/>
        </w:rPr>
        <w:t xml:space="preserve">=env </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2787258" wp14:editId="1F1261E4">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B50A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A81041"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Any specific endpoint can be exposed as shown below:</w:t>
      </w:r>
    </w:p>
    <w:p w14:paraId="7C848233" w14:textId="134CEEA5" w:rsidR="00A4597B" w:rsidRPr="00A4597B" w:rsidRDefault="00A4597B" w:rsidP="00A4597B">
      <w:pPr>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A4597B">
        <w:rPr>
          <w:rFonts w:ascii="Courier New" w:eastAsia="Times New Roman" w:hAnsi="Courier New" w:cs="Courier New"/>
          <w:color w:val="FFFFFF"/>
          <w:kern w:val="0"/>
          <w:sz w:val="27"/>
          <w:szCs w:val="27"/>
          <w:lang w:val="en-IN" w:eastAsia="en-IN"/>
        </w:rPr>
        <w:t>management.endpoints.web.exposure</w:t>
      </w:r>
      <w:proofErr w:type="gramEnd"/>
      <w:r w:rsidRPr="00A4597B">
        <w:rPr>
          <w:rFonts w:ascii="Courier New" w:eastAsia="Times New Roman" w:hAnsi="Courier New" w:cs="Courier New"/>
          <w:color w:val="FFFFFF"/>
          <w:kern w:val="0"/>
          <w:sz w:val="27"/>
          <w:szCs w:val="27"/>
          <w:lang w:val="en-IN" w:eastAsia="en-IN"/>
        </w:rPr>
        <w:t>.include</w:t>
      </w:r>
      <w:proofErr w:type="spellEnd"/>
      <w:r w:rsidRPr="00A4597B">
        <w:rPr>
          <w:rFonts w:ascii="Courier New" w:eastAsia="Times New Roman" w:hAnsi="Courier New" w:cs="Courier New"/>
          <w:color w:val="FFFFFF"/>
          <w:kern w:val="0"/>
          <w:sz w:val="27"/>
          <w:szCs w:val="27"/>
          <w:lang w:val="en-IN" w:eastAsia="en-IN"/>
        </w:rPr>
        <w:t>=</w:t>
      </w:r>
      <w:proofErr w:type="spellStart"/>
      <w:r w:rsidRPr="00A4597B">
        <w:rPr>
          <w:rFonts w:ascii="Courier New" w:eastAsia="Times New Roman" w:hAnsi="Courier New" w:cs="Courier New"/>
          <w:color w:val="FFFFFF"/>
          <w:kern w:val="0"/>
          <w:sz w:val="27"/>
          <w:szCs w:val="27"/>
          <w:lang w:val="en-IN" w:eastAsia="en-IN"/>
        </w:rPr>
        <w:t>env,beans</w:t>
      </w:r>
      <w:proofErr w:type="spellEnd"/>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1C780A0" wp14:editId="66E8FD5E">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E33E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83D0A6" w14:textId="77777777" w:rsidR="00A4597B" w:rsidRPr="00A4597B" w:rsidRDefault="00A4597B" w:rsidP="00A4597B">
      <w:pPr>
        <w:spacing w:before="0" w:after="0"/>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If your application is running on port number 8756, you can get list of all the actuator endpoints using URL http://localhost:8765/actuator. It will give you the following response:</w:t>
      </w:r>
    </w:p>
    <w:p w14:paraId="15E815FF" w14:textId="77777777" w:rsidR="00A4597B" w:rsidRPr="00A4597B" w:rsidRDefault="00A4597B" w:rsidP="00A4597B">
      <w:pPr>
        <w:numPr>
          <w:ilvl w:val="0"/>
          <w:numId w:val="1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p>
    <w:p w14:paraId="03A09921"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"_links"</w:t>
      </w:r>
      <w:r w:rsidRPr="00A4597B">
        <w:rPr>
          <w:rFonts w:ascii="Courier New" w:eastAsia="Times New Roman" w:hAnsi="Courier New" w:cs="Courier New"/>
          <w:color w:val="FFFFFF"/>
          <w:kern w:val="0"/>
          <w:sz w:val="27"/>
          <w:szCs w:val="27"/>
          <w:lang w:val="en-IN" w:eastAsia="en-IN"/>
        </w:rPr>
        <w:t>: {</w:t>
      </w:r>
    </w:p>
    <w:p w14:paraId="431F4807"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"self"</w:t>
      </w:r>
      <w:r w:rsidRPr="00A4597B">
        <w:rPr>
          <w:rFonts w:ascii="Courier New" w:eastAsia="Times New Roman" w:hAnsi="Courier New" w:cs="Courier New"/>
          <w:color w:val="FFFFFF"/>
          <w:kern w:val="0"/>
          <w:sz w:val="27"/>
          <w:szCs w:val="27"/>
          <w:lang w:val="en-IN" w:eastAsia="en-IN"/>
        </w:rPr>
        <w:t>: {</w:t>
      </w:r>
    </w:p>
    <w:p w14:paraId="221B017F"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w:t>
      </w:r>
      <w:r w:rsidRPr="00A4597B">
        <w:rPr>
          <w:rFonts w:ascii="Courier New" w:eastAsia="Times New Roman" w:hAnsi="Courier New" w:cs="Courier New"/>
          <w:color w:val="FFFFFF"/>
          <w:kern w:val="0"/>
          <w:sz w:val="27"/>
          <w:szCs w:val="27"/>
          <w:lang w:val="en-IN" w:eastAsia="en-IN"/>
        </w:rPr>
        <w:t>,</w:t>
      </w:r>
    </w:p>
    <w:p w14:paraId="01152D86"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24800CA1"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5F7130A3"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"health"</w:t>
      </w:r>
      <w:r w:rsidRPr="00A4597B">
        <w:rPr>
          <w:rFonts w:ascii="Courier New" w:eastAsia="Times New Roman" w:hAnsi="Courier New" w:cs="Courier New"/>
          <w:color w:val="FFFFFF"/>
          <w:kern w:val="0"/>
          <w:sz w:val="27"/>
          <w:szCs w:val="27"/>
          <w:lang w:val="en-IN" w:eastAsia="en-IN"/>
        </w:rPr>
        <w:t>: {</w:t>
      </w:r>
    </w:p>
    <w:p w14:paraId="1463D2BE"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"http://localhost:8765/actuator/health"</w:t>
      </w:r>
      <w:r w:rsidRPr="00A4597B">
        <w:rPr>
          <w:rFonts w:ascii="Courier New" w:eastAsia="Times New Roman" w:hAnsi="Courier New" w:cs="Courier New"/>
          <w:color w:val="FFFFFF"/>
          <w:kern w:val="0"/>
          <w:sz w:val="27"/>
          <w:szCs w:val="27"/>
          <w:lang w:val="en-IN" w:eastAsia="en-IN"/>
        </w:rPr>
        <w:t>,</w:t>
      </w:r>
    </w:p>
    <w:p w14:paraId="54988602"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7A59E366"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6575B6BD"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gramStart"/>
      <w:r w:rsidRPr="00A4597B">
        <w:rPr>
          <w:rFonts w:ascii="Courier New" w:eastAsia="Times New Roman" w:hAnsi="Courier New" w:cs="Courier New"/>
          <w:color w:val="65B042"/>
          <w:kern w:val="0"/>
          <w:sz w:val="27"/>
          <w:szCs w:val="27"/>
          <w:lang w:val="en-IN" w:eastAsia="en-IN"/>
        </w:rPr>
        <w:t>health</w:t>
      </w:r>
      <w:proofErr w:type="gramEnd"/>
      <w:r w:rsidRPr="00A4597B">
        <w:rPr>
          <w:rFonts w:ascii="Courier New" w:eastAsia="Times New Roman" w:hAnsi="Courier New" w:cs="Courier New"/>
          <w:color w:val="65B042"/>
          <w:kern w:val="0"/>
          <w:sz w:val="27"/>
          <w:szCs w:val="27"/>
          <w:lang w:val="en-IN" w:eastAsia="en-IN"/>
        </w:rPr>
        <w:t>-path"</w:t>
      </w:r>
      <w:r w:rsidRPr="00A4597B">
        <w:rPr>
          <w:rFonts w:ascii="Courier New" w:eastAsia="Times New Roman" w:hAnsi="Courier New" w:cs="Courier New"/>
          <w:color w:val="FFFFFF"/>
          <w:kern w:val="0"/>
          <w:sz w:val="27"/>
          <w:szCs w:val="27"/>
          <w:lang w:val="en-IN" w:eastAsia="en-IN"/>
        </w:rPr>
        <w:t>: {</w:t>
      </w:r>
    </w:p>
    <w:p w14:paraId="6FF06612"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"http://localhost:8765/actuator/health/{*path}"</w:t>
      </w:r>
      <w:r w:rsidRPr="00A4597B">
        <w:rPr>
          <w:rFonts w:ascii="Courier New" w:eastAsia="Times New Roman" w:hAnsi="Courier New" w:cs="Courier New"/>
          <w:color w:val="FFFFFF"/>
          <w:kern w:val="0"/>
          <w:sz w:val="27"/>
          <w:szCs w:val="27"/>
          <w:lang w:val="en-IN" w:eastAsia="en-IN"/>
        </w:rPr>
        <w:t>,</w:t>
      </w:r>
    </w:p>
    <w:p w14:paraId="7488B294"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true</w:t>
      </w:r>
    </w:p>
    <w:p w14:paraId="3B37C34A"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654BBA88"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"info"</w:t>
      </w:r>
      <w:r w:rsidRPr="00A4597B">
        <w:rPr>
          <w:rFonts w:ascii="Courier New" w:eastAsia="Times New Roman" w:hAnsi="Courier New" w:cs="Courier New"/>
          <w:color w:val="FFFFFF"/>
          <w:kern w:val="0"/>
          <w:sz w:val="27"/>
          <w:szCs w:val="27"/>
          <w:lang w:val="en-IN" w:eastAsia="en-IN"/>
        </w:rPr>
        <w:t>: {</w:t>
      </w:r>
    </w:p>
    <w:p w14:paraId="253FECA4"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"http://localhost:8765/actuator/info"</w:t>
      </w:r>
      <w:r w:rsidRPr="00A4597B">
        <w:rPr>
          <w:rFonts w:ascii="Courier New" w:eastAsia="Times New Roman" w:hAnsi="Courier New" w:cs="Courier New"/>
          <w:color w:val="FFFFFF"/>
          <w:kern w:val="0"/>
          <w:sz w:val="27"/>
          <w:szCs w:val="27"/>
          <w:lang w:val="en-IN" w:eastAsia="en-IN"/>
        </w:rPr>
        <w:t>,</w:t>
      </w:r>
    </w:p>
    <w:p w14:paraId="20662560"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09B48688"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6D99BACA" w14:textId="77777777"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3D9FB7BE" w14:textId="2CBC7B03" w:rsidR="00A4597B" w:rsidRPr="00A4597B" w:rsidRDefault="00A4597B" w:rsidP="00A4597B">
      <w:pPr>
        <w:numPr>
          <w:ilvl w:val="0"/>
          <w:numId w:val="1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2D9E27E8" wp14:editId="5AC7595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DF04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58BE47" w14:textId="77777777" w:rsidR="00A4597B" w:rsidRPr="00A4597B" w:rsidRDefault="00A4597B" w:rsidP="00A4597B">
      <w:pPr>
        <w:spacing w:before="0" w:after="0"/>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If all the endpoints are exposed, then you will get following response:</w:t>
      </w:r>
    </w:p>
    <w:p w14:paraId="6E8883DB" w14:textId="77777777" w:rsidR="00A4597B" w:rsidRPr="00A4597B" w:rsidRDefault="00A4597B" w:rsidP="00A4597B">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p>
    <w:p w14:paraId="06374F24"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"_links"</w:t>
      </w:r>
      <w:r w:rsidRPr="00A4597B">
        <w:rPr>
          <w:rFonts w:ascii="Courier New" w:eastAsia="Times New Roman" w:hAnsi="Courier New" w:cs="Courier New"/>
          <w:color w:val="FFFFFF"/>
          <w:kern w:val="0"/>
          <w:sz w:val="27"/>
          <w:szCs w:val="27"/>
          <w:lang w:val="en-IN" w:eastAsia="en-IN"/>
        </w:rPr>
        <w:t>: {</w:t>
      </w:r>
    </w:p>
    <w:p w14:paraId="12E3BED2"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"self"</w:t>
      </w:r>
      <w:r w:rsidRPr="00A4597B">
        <w:rPr>
          <w:rFonts w:ascii="Courier New" w:eastAsia="Times New Roman" w:hAnsi="Courier New" w:cs="Courier New"/>
          <w:color w:val="FFFFFF"/>
          <w:kern w:val="0"/>
          <w:sz w:val="27"/>
          <w:szCs w:val="27"/>
          <w:lang w:val="en-IN" w:eastAsia="en-IN"/>
        </w:rPr>
        <w:t>: {</w:t>
      </w:r>
    </w:p>
    <w:p w14:paraId="461C2E3E"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w:t>
      </w:r>
      <w:r w:rsidRPr="00A4597B">
        <w:rPr>
          <w:rFonts w:ascii="Courier New" w:eastAsia="Times New Roman" w:hAnsi="Courier New" w:cs="Courier New"/>
          <w:color w:val="FFFFFF"/>
          <w:kern w:val="0"/>
          <w:sz w:val="27"/>
          <w:szCs w:val="27"/>
          <w:lang w:val="en-IN" w:eastAsia="en-IN"/>
        </w:rPr>
        <w:t>,</w:t>
      </w:r>
    </w:p>
    <w:p w14:paraId="4226E3F4"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6903E2E7"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lastRenderedPageBreak/>
        <w:t xml:space="preserve">        },</w:t>
      </w:r>
    </w:p>
    <w:p w14:paraId="55249AE6"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"beans"</w:t>
      </w:r>
      <w:r w:rsidRPr="00A4597B">
        <w:rPr>
          <w:rFonts w:ascii="Courier New" w:eastAsia="Times New Roman" w:hAnsi="Courier New" w:cs="Courier New"/>
          <w:color w:val="FFFFFF"/>
          <w:kern w:val="0"/>
          <w:sz w:val="27"/>
          <w:szCs w:val="27"/>
          <w:lang w:val="en-IN" w:eastAsia="en-IN"/>
        </w:rPr>
        <w:t>: {</w:t>
      </w:r>
    </w:p>
    <w:p w14:paraId="7857415E"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"http://localhost:8765/actuator/beans"</w:t>
      </w:r>
      <w:r w:rsidRPr="00A4597B">
        <w:rPr>
          <w:rFonts w:ascii="Courier New" w:eastAsia="Times New Roman" w:hAnsi="Courier New" w:cs="Courier New"/>
          <w:color w:val="FFFFFF"/>
          <w:kern w:val="0"/>
          <w:sz w:val="27"/>
          <w:szCs w:val="27"/>
          <w:lang w:val="en-IN" w:eastAsia="en-IN"/>
        </w:rPr>
        <w:t>,</w:t>
      </w:r>
    </w:p>
    <w:p w14:paraId="4673AEDB"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5F07DD33"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4BBDDEF8"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"caches"</w:t>
      </w:r>
      <w:r w:rsidRPr="00A4597B">
        <w:rPr>
          <w:rFonts w:ascii="Courier New" w:eastAsia="Times New Roman" w:hAnsi="Courier New" w:cs="Courier New"/>
          <w:color w:val="FFFFFF"/>
          <w:kern w:val="0"/>
          <w:sz w:val="27"/>
          <w:szCs w:val="27"/>
          <w:lang w:val="en-IN" w:eastAsia="en-IN"/>
        </w:rPr>
        <w:t>: {</w:t>
      </w:r>
    </w:p>
    <w:p w14:paraId="4E1FAA15"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"http://localhost:8765/actuator/caches"</w:t>
      </w:r>
      <w:r w:rsidRPr="00A4597B">
        <w:rPr>
          <w:rFonts w:ascii="Courier New" w:eastAsia="Times New Roman" w:hAnsi="Courier New" w:cs="Courier New"/>
          <w:color w:val="FFFFFF"/>
          <w:kern w:val="0"/>
          <w:sz w:val="27"/>
          <w:szCs w:val="27"/>
          <w:lang w:val="en-IN" w:eastAsia="en-IN"/>
        </w:rPr>
        <w:t>,</w:t>
      </w:r>
    </w:p>
    <w:p w14:paraId="2FCCC73D"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5E04404E"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6423E5AC"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gramStart"/>
      <w:r w:rsidRPr="00A4597B">
        <w:rPr>
          <w:rFonts w:ascii="Courier New" w:eastAsia="Times New Roman" w:hAnsi="Courier New" w:cs="Courier New"/>
          <w:color w:val="65B042"/>
          <w:kern w:val="0"/>
          <w:sz w:val="27"/>
          <w:szCs w:val="27"/>
          <w:lang w:val="en-IN" w:eastAsia="en-IN"/>
        </w:rPr>
        <w:t>caches</w:t>
      </w:r>
      <w:proofErr w:type="gramEnd"/>
      <w:r w:rsidRPr="00A4597B">
        <w:rPr>
          <w:rFonts w:ascii="Courier New" w:eastAsia="Times New Roman" w:hAnsi="Courier New" w:cs="Courier New"/>
          <w:color w:val="65B042"/>
          <w:kern w:val="0"/>
          <w:sz w:val="27"/>
          <w:szCs w:val="27"/>
          <w:lang w:val="en-IN" w:eastAsia="en-IN"/>
        </w:rPr>
        <w:t>-cache"</w:t>
      </w:r>
      <w:r w:rsidRPr="00A4597B">
        <w:rPr>
          <w:rFonts w:ascii="Courier New" w:eastAsia="Times New Roman" w:hAnsi="Courier New" w:cs="Courier New"/>
          <w:color w:val="FFFFFF"/>
          <w:kern w:val="0"/>
          <w:sz w:val="27"/>
          <w:szCs w:val="27"/>
          <w:lang w:val="en-IN" w:eastAsia="en-IN"/>
        </w:rPr>
        <w:t>: {</w:t>
      </w:r>
    </w:p>
    <w:p w14:paraId="502EE28E"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"http://localhost:8765/actuator/caches/{cache}"</w:t>
      </w:r>
      <w:r w:rsidRPr="00A4597B">
        <w:rPr>
          <w:rFonts w:ascii="Courier New" w:eastAsia="Times New Roman" w:hAnsi="Courier New" w:cs="Courier New"/>
          <w:color w:val="FFFFFF"/>
          <w:kern w:val="0"/>
          <w:sz w:val="27"/>
          <w:szCs w:val="27"/>
          <w:lang w:val="en-IN" w:eastAsia="en-IN"/>
        </w:rPr>
        <w:t>,</w:t>
      </w:r>
    </w:p>
    <w:p w14:paraId="31B65115"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true</w:t>
      </w:r>
    </w:p>
    <w:p w14:paraId="3A5150E5"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5C9938DB"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"health"</w:t>
      </w:r>
      <w:r w:rsidRPr="00A4597B">
        <w:rPr>
          <w:rFonts w:ascii="Courier New" w:eastAsia="Times New Roman" w:hAnsi="Courier New" w:cs="Courier New"/>
          <w:color w:val="FFFFFF"/>
          <w:kern w:val="0"/>
          <w:sz w:val="27"/>
          <w:szCs w:val="27"/>
          <w:lang w:val="en-IN" w:eastAsia="en-IN"/>
        </w:rPr>
        <w:t>: {</w:t>
      </w:r>
    </w:p>
    <w:p w14:paraId="7D271753"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"http://localhost:8765/actuator/health"</w:t>
      </w:r>
      <w:r w:rsidRPr="00A4597B">
        <w:rPr>
          <w:rFonts w:ascii="Courier New" w:eastAsia="Times New Roman" w:hAnsi="Courier New" w:cs="Courier New"/>
          <w:color w:val="FFFFFF"/>
          <w:kern w:val="0"/>
          <w:sz w:val="27"/>
          <w:szCs w:val="27"/>
          <w:lang w:val="en-IN" w:eastAsia="en-IN"/>
        </w:rPr>
        <w:t>,</w:t>
      </w:r>
    </w:p>
    <w:p w14:paraId="5FB6CF53"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033C8CE1"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44F55287"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gramStart"/>
      <w:r w:rsidRPr="00A4597B">
        <w:rPr>
          <w:rFonts w:ascii="Courier New" w:eastAsia="Times New Roman" w:hAnsi="Courier New" w:cs="Courier New"/>
          <w:color w:val="65B042"/>
          <w:kern w:val="0"/>
          <w:sz w:val="27"/>
          <w:szCs w:val="27"/>
          <w:lang w:val="en-IN" w:eastAsia="en-IN"/>
        </w:rPr>
        <w:t>health</w:t>
      </w:r>
      <w:proofErr w:type="gramEnd"/>
      <w:r w:rsidRPr="00A4597B">
        <w:rPr>
          <w:rFonts w:ascii="Courier New" w:eastAsia="Times New Roman" w:hAnsi="Courier New" w:cs="Courier New"/>
          <w:color w:val="65B042"/>
          <w:kern w:val="0"/>
          <w:sz w:val="27"/>
          <w:szCs w:val="27"/>
          <w:lang w:val="en-IN" w:eastAsia="en-IN"/>
        </w:rPr>
        <w:t>-path"</w:t>
      </w:r>
      <w:r w:rsidRPr="00A4597B">
        <w:rPr>
          <w:rFonts w:ascii="Courier New" w:eastAsia="Times New Roman" w:hAnsi="Courier New" w:cs="Courier New"/>
          <w:color w:val="FFFFFF"/>
          <w:kern w:val="0"/>
          <w:sz w:val="27"/>
          <w:szCs w:val="27"/>
          <w:lang w:val="en-IN" w:eastAsia="en-IN"/>
        </w:rPr>
        <w:t>: {</w:t>
      </w:r>
    </w:p>
    <w:p w14:paraId="126BE721"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"http://localhost:8765/actuator/health/{*path}"</w:t>
      </w:r>
      <w:r w:rsidRPr="00A4597B">
        <w:rPr>
          <w:rFonts w:ascii="Courier New" w:eastAsia="Times New Roman" w:hAnsi="Courier New" w:cs="Courier New"/>
          <w:color w:val="FFFFFF"/>
          <w:kern w:val="0"/>
          <w:sz w:val="27"/>
          <w:szCs w:val="27"/>
          <w:lang w:val="en-IN" w:eastAsia="en-IN"/>
        </w:rPr>
        <w:t>,</w:t>
      </w:r>
    </w:p>
    <w:p w14:paraId="508E9E8D"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true</w:t>
      </w:r>
    </w:p>
    <w:p w14:paraId="0A655E98"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6DEA98C0"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"info"</w:t>
      </w:r>
      <w:r w:rsidRPr="00A4597B">
        <w:rPr>
          <w:rFonts w:ascii="Courier New" w:eastAsia="Times New Roman" w:hAnsi="Courier New" w:cs="Courier New"/>
          <w:color w:val="FFFFFF"/>
          <w:kern w:val="0"/>
          <w:sz w:val="27"/>
          <w:szCs w:val="27"/>
          <w:lang w:val="en-IN" w:eastAsia="en-IN"/>
        </w:rPr>
        <w:t>: {</w:t>
      </w:r>
    </w:p>
    <w:p w14:paraId="5BF2EC0B"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"http://localhost:8765/actuator/info"</w:t>
      </w:r>
      <w:r w:rsidRPr="00A4597B">
        <w:rPr>
          <w:rFonts w:ascii="Courier New" w:eastAsia="Times New Roman" w:hAnsi="Courier New" w:cs="Courier New"/>
          <w:color w:val="FFFFFF"/>
          <w:kern w:val="0"/>
          <w:sz w:val="27"/>
          <w:szCs w:val="27"/>
          <w:lang w:val="en-IN" w:eastAsia="en-IN"/>
        </w:rPr>
        <w:t>,</w:t>
      </w:r>
    </w:p>
    <w:p w14:paraId="11564A39"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366A3996"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242FF0E8"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"conditions"</w:t>
      </w:r>
      <w:r w:rsidRPr="00A4597B">
        <w:rPr>
          <w:rFonts w:ascii="Courier New" w:eastAsia="Times New Roman" w:hAnsi="Courier New" w:cs="Courier New"/>
          <w:color w:val="FFFFFF"/>
          <w:kern w:val="0"/>
          <w:sz w:val="27"/>
          <w:szCs w:val="27"/>
          <w:lang w:val="en-IN" w:eastAsia="en-IN"/>
        </w:rPr>
        <w:t>: {</w:t>
      </w:r>
    </w:p>
    <w:p w14:paraId="5E39BDB6"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"http://localhost:8765/actuator/conditions"</w:t>
      </w:r>
      <w:r w:rsidRPr="00A4597B">
        <w:rPr>
          <w:rFonts w:ascii="Courier New" w:eastAsia="Times New Roman" w:hAnsi="Courier New" w:cs="Courier New"/>
          <w:color w:val="FFFFFF"/>
          <w:kern w:val="0"/>
          <w:sz w:val="27"/>
          <w:szCs w:val="27"/>
          <w:lang w:val="en-IN" w:eastAsia="en-IN"/>
        </w:rPr>
        <w:t>,</w:t>
      </w:r>
    </w:p>
    <w:p w14:paraId="682FC941"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0C48B029"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5B9ADDCC"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configprops</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w:t>
      </w:r>
    </w:p>
    <w:p w14:paraId="5F3BD132"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w:t>
      </w:r>
      <w:proofErr w:type="spellStart"/>
      <w:r w:rsidRPr="00A4597B">
        <w:rPr>
          <w:rFonts w:ascii="Courier New" w:eastAsia="Times New Roman" w:hAnsi="Courier New" w:cs="Courier New"/>
          <w:color w:val="65B042"/>
          <w:kern w:val="0"/>
          <w:sz w:val="27"/>
          <w:szCs w:val="27"/>
          <w:lang w:val="en-IN" w:eastAsia="en-IN"/>
        </w:rPr>
        <w:t>configprops</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14D54F32"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564BF772"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3B60B8CA"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"env"</w:t>
      </w:r>
      <w:r w:rsidRPr="00A4597B">
        <w:rPr>
          <w:rFonts w:ascii="Courier New" w:eastAsia="Times New Roman" w:hAnsi="Courier New" w:cs="Courier New"/>
          <w:color w:val="FFFFFF"/>
          <w:kern w:val="0"/>
          <w:sz w:val="27"/>
          <w:szCs w:val="27"/>
          <w:lang w:val="en-IN" w:eastAsia="en-IN"/>
        </w:rPr>
        <w:t>: {</w:t>
      </w:r>
    </w:p>
    <w:p w14:paraId="089DF833"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"http://localhost:8765/actuator/env"</w:t>
      </w:r>
      <w:r w:rsidRPr="00A4597B">
        <w:rPr>
          <w:rFonts w:ascii="Courier New" w:eastAsia="Times New Roman" w:hAnsi="Courier New" w:cs="Courier New"/>
          <w:color w:val="FFFFFF"/>
          <w:kern w:val="0"/>
          <w:sz w:val="27"/>
          <w:szCs w:val="27"/>
          <w:lang w:val="en-IN" w:eastAsia="en-IN"/>
        </w:rPr>
        <w:t>,</w:t>
      </w:r>
    </w:p>
    <w:p w14:paraId="2F4775B3"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637B1E34"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0542AA5A"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gramStart"/>
      <w:r w:rsidRPr="00A4597B">
        <w:rPr>
          <w:rFonts w:ascii="Courier New" w:eastAsia="Times New Roman" w:hAnsi="Courier New" w:cs="Courier New"/>
          <w:color w:val="65B042"/>
          <w:kern w:val="0"/>
          <w:sz w:val="27"/>
          <w:szCs w:val="27"/>
          <w:lang w:val="en-IN" w:eastAsia="en-IN"/>
        </w:rPr>
        <w:t>env</w:t>
      </w:r>
      <w:proofErr w:type="gramEnd"/>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toMatch</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w:t>
      </w:r>
    </w:p>
    <w:p w14:paraId="698E0307"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"http://localhost:8765/actuator/env/{</w:t>
      </w:r>
      <w:proofErr w:type="spellStart"/>
      <w:r w:rsidRPr="00A4597B">
        <w:rPr>
          <w:rFonts w:ascii="Courier New" w:eastAsia="Times New Roman" w:hAnsi="Courier New" w:cs="Courier New"/>
          <w:color w:val="65B042"/>
          <w:kern w:val="0"/>
          <w:sz w:val="27"/>
          <w:szCs w:val="27"/>
          <w:lang w:val="en-IN" w:eastAsia="en-IN"/>
        </w:rPr>
        <w:t>toMatch</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08171690"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true</w:t>
      </w:r>
    </w:p>
    <w:p w14:paraId="78C93ED1"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5B7BD415"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"loggers"</w:t>
      </w:r>
      <w:r w:rsidRPr="00A4597B">
        <w:rPr>
          <w:rFonts w:ascii="Courier New" w:eastAsia="Times New Roman" w:hAnsi="Courier New" w:cs="Courier New"/>
          <w:color w:val="FFFFFF"/>
          <w:kern w:val="0"/>
          <w:sz w:val="27"/>
          <w:szCs w:val="27"/>
          <w:lang w:val="en-IN" w:eastAsia="en-IN"/>
        </w:rPr>
        <w:t>: {</w:t>
      </w:r>
    </w:p>
    <w:p w14:paraId="388402B8"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lastRenderedPageBreak/>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"http://localhost:8765/actuator/loggers"</w:t>
      </w:r>
      <w:r w:rsidRPr="00A4597B">
        <w:rPr>
          <w:rFonts w:ascii="Courier New" w:eastAsia="Times New Roman" w:hAnsi="Courier New" w:cs="Courier New"/>
          <w:color w:val="FFFFFF"/>
          <w:kern w:val="0"/>
          <w:sz w:val="27"/>
          <w:szCs w:val="27"/>
          <w:lang w:val="en-IN" w:eastAsia="en-IN"/>
        </w:rPr>
        <w:t>,</w:t>
      </w:r>
    </w:p>
    <w:p w14:paraId="3B69258F"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4BD2BB30"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6E63EAEA"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gramStart"/>
      <w:r w:rsidRPr="00A4597B">
        <w:rPr>
          <w:rFonts w:ascii="Courier New" w:eastAsia="Times New Roman" w:hAnsi="Courier New" w:cs="Courier New"/>
          <w:color w:val="65B042"/>
          <w:kern w:val="0"/>
          <w:sz w:val="27"/>
          <w:szCs w:val="27"/>
          <w:lang w:val="en-IN" w:eastAsia="en-IN"/>
        </w:rPr>
        <w:t>loggers</w:t>
      </w:r>
      <w:proofErr w:type="gramEnd"/>
      <w:r w:rsidRPr="00A4597B">
        <w:rPr>
          <w:rFonts w:ascii="Courier New" w:eastAsia="Times New Roman" w:hAnsi="Courier New" w:cs="Courier New"/>
          <w:color w:val="65B042"/>
          <w:kern w:val="0"/>
          <w:sz w:val="27"/>
          <w:szCs w:val="27"/>
          <w:lang w:val="en-IN" w:eastAsia="en-IN"/>
        </w:rPr>
        <w:t>-name"</w:t>
      </w:r>
      <w:r w:rsidRPr="00A4597B">
        <w:rPr>
          <w:rFonts w:ascii="Courier New" w:eastAsia="Times New Roman" w:hAnsi="Courier New" w:cs="Courier New"/>
          <w:color w:val="FFFFFF"/>
          <w:kern w:val="0"/>
          <w:sz w:val="27"/>
          <w:szCs w:val="27"/>
          <w:lang w:val="en-IN" w:eastAsia="en-IN"/>
        </w:rPr>
        <w:t>: {</w:t>
      </w:r>
    </w:p>
    <w:p w14:paraId="0A3801FB"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"http://localhost:8765/actuator/loggers/{name}"</w:t>
      </w:r>
      <w:r w:rsidRPr="00A4597B">
        <w:rPr>
          <w:rFonts w:ascii="Courier New" w:eastAsia="Times New Roman" w:hAnsi="Courier New" w:cs="Courier New"/>
          <w:color w:val="FFFFFF"/>
          <w:kern w:val="0"/>
          <w:sz w:val="27"/>
          <w:szCs w:val="27"/>
          <w:lang w:val="en-IN" w:eastAsia="en-IN"/>
        </w:rPr>
        <w:t>,</w:t>
      </w:r>
    </w:p>
    <w:p w14:paraId="21B0AE1C"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true</w:t>
      </w:r>
    </w:p>
    <w:p w14:paraId="12143D4B"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2D8026E9"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heapdump</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w:t>
      </w:r>
    </w:p>
    <w:p w14:paraId="2861891F"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w:t>
      </w:r>
      <w:proofErr w:type="spellStart"/>
      <w:r w:rsidRPr="00A4597B">
        <w:rPr>
          <w:rFonts w:ascii="Courier New" w:eastAsia="Times New Roman" w:hAnsi="Courier New" w:cs="Courier New"/>
          <w:color w:val="65B042"/>
          <w:kern w:val="0"/>
          <w:sz w:val="27"/>
          <w:szCs w:val="27"/>
          <w:lang w:val="en-IN" w:eastAsia="en-IN"/>
        </w:rPr>
        <w:t>heapdump</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40D620E2"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71B867E6"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4A76CEAD"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threaddump</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w:t>
      </w:r>
    </w:p>
    <w:p w14:paraId="4AE3A0E2"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w:t>
      </w:r>
      <w:proofErr w:type="spellStart"/>
      <w:r w:rsidRPr="00A4597B">
        <w:rPr>
          <w:rFonts w:ascii="Courier New" w:eastAsia="Times New Roman" w:hAnsi="Courier New" w:cs="Courier New"/>
          <w:color w:val="65B042"/>
          <w:kern w:val="0"/>
          <w:sz w:val="27"/>
          <w:szCs w:val="27"/>
          <w:lang w:val="en-IN" w:eastAsia="en-IN"/>
        </w:rPr>
        <w:t>threaddump</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199FD65F"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23EFACF1"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3CCA5665"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"metrics"</w:t>
      </w:r>
      <w:r w:rsidRPr="00A4597B">
        <w:rPr>
          <w:rFonts w:ascii="Courier New" w:eastAsia="Times New Roman" w:hAnsi="Courier New" w:cs="Courier New"/>
          <w:color w:val="FFFFFF"/>
          <w:kern w:val="0"/>
          <w:sz w:val="27"/>
          <w:szCs w:val="27"/>
          <w:lang w:val="en-IN" w:eastAsia="en-IN"/>
        </w:rPr>
        <w:t>: {</w:t>
      </w:r>
    </w:p>
    <w:p w14:paraId="3961270D"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"http://localhost:8765/actuator/metrics"</w:t>
      </w:r>
      <w:r w:rsidRPr="00A4597B">
        <w:rPr>
          <w:rFonts w:ascii="Courier New" w:eastAsia="Times New Roman" w:hAnsi="Courier New" w:cs="Courier New"/>
          <w:color w:val="FFFFFF"/>
          <w:kern w:val="0"/>
          <w:sz w:val="27"/>
          <w:szCs w:val="27"/>
          <w:lang w:val="en-IN" w:eastAsia="en-IN"/>
        </w:rPr>
        <w:t>,</w:t>
      </w:r>
    </w:p>
    <w:p w14:paraId="5F23E6B4"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7F565E14"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2F642B8A"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gramStart"/>
      <w:r w:rsidRPr="00A4597B">
        <w:rPr>
          <w:rFonts w:ascii="Courier New" w:eastAsia="Times New Roman" w:hAnsi="Courier New" w:cs="Courier New"/>
          <w:color w:val="65B042"/>
          <w:kern w:val="0"/>
          <w:sz w:val="27"/>
          <w:szCs w:val="27"/>
          <w:lang w:val="en-IN" w:eastAsia="en-IN"/>
        </w:rPr>
        <w:t>metrics</w:t>
      </w:r>
      <w:proofErr w:type="gramEnd"/>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requiredMetricName</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w:t>
      </w:r>
    </w:p>
    <w:p w14:paraId="30E713CB"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"http://localhost:8765/actuator/metrics/{</w:t>
      </w:r>
      <w:proofErr w:type="spellStart"/>
      <w:r w:rsidRPr="00A4597B">
        <w:rPr>
          <w:rFonts w:ascii="Courier New" w:eastAsia="Times New Roman" w:hAnsi="Courier New" w:cs="Courier New"/>
          <w:color w:val="65B042"/>
          <w:kern w:val="0"/>
          <w:sz w:val="27"/>
          <w:szCs w:val="27"/>
          <w:lang w:val="en-IN" w:eastAsia="en-IN"/>
        </w:rPr>
        <w:t>requiredMetricName</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2BEF113D"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true</w:t>
      </w:r>
    </w:p>
    <w:p w14:paraId="0D75175F"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600E528E"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scheduledtasks</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w:t>
      </w:r>
    </w:p>
    <w:p w14:paraId="2081F086"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w:t>
      </w:r>
      <w:proofErr w:type="spellStart"/>
      <w:r w:rsidRPr="00A4597B">
        <w:rPr>
          <w:rFonts w:ascii="Courier New" w:eastAsia="Times New Roman" w:hAnsi="Courier New" w:cs="Courier New"/>
          <w:color w:val="65B042"/>
          <w:kern w:val="0"/>
          <w:sz w:val="27"/>
          <w:szCs w:val="27"/>
          <w:lang w:val="en-IN" w:eastAsia="en-IN"/>
        </w:rPr>
        <w:t>scheduledtasks</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33F4FD7A"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58ACFF05"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7FC04A83"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"mappings"</w:t>
      </w:r>
      <w:r w:rsidRPr="00A4597B">
        <w:rPr>
          <w:rFonts w:ascii="Courier New" w:eastAsia="Times New Roman" w:hAnsi="Courier New" w:cs="Courier New"/>
          <w:color w:val="FFFFFF"/>
          <w:kern w:val="0"/>
          <w:sz w:val="27"/>
          <w:szCs w:val="27"/>
          <w:lang w:val="en-IN" w:eastAsia="en-IN"/>
        </w:rPr>
        <w:t>: {</w:t>
      </w:r>
    </w:p>
    <w:p w14:paraId="0EF792C8"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href</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"http://localhost:8765/actuator/mappings"</w:t>
      </w:r>
      <w:r w:rsidRPr="00A4597B">
        <w:rPr>
          <w:rFonts w:ascii="Courier New" w:eastAsia="Times New Roman" w:hAnsi="Courier New" w:cs="Courier New"/>
          <w:color w:val="FFFFFF"/>
          <w:kern w:val="0"/>
          <w:sz w:val="27"/>
          <w:szCs w:val="27"/>
          <w:lang w:val="en-IN" w:eastAsia="en-IN"/>
        </w:rPr>
        <w:t>,</w:t>
      </w:r>
    </w:p>
    <w:p w14:paraId="4AC6BAA1"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"templated"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false</w:t>
      </w:r>
    </w:p>
    <w:p w14:paraId="44F28044"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262F7903" w14:textId="7777777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0642266F" w14:textId="16BCD3D7" w:rsidR="00A4597B" w:rsidRPr="00A4597B" w:rsidRDefault="00A4597B" w:rsidP="00A4597B">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276DC873" wp14:editId="019D9DD6">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48B3A"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C92899" w14:textId="77777777" w:rsidR="00A4597B" w:rsidRPr="00A4597B" w:rsidRDefault="00A4597B" w:rsidP="00A4597B">
      <w:pPr>
        <w:spacing w:before="0" w:after="0"/>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w:t>
      </w:r>
    </w:p>
    <w:p w14:paraId="6A2738DE" w14:textId="77777777" w:rsidR="00A4597B" w:rsidRPr="00A4597B" w:rsidRDefault="00A4597B" w:rsidP="00A4597B">
      <w:pPr>
        <w:spacing w:before="0" w:after="0"/>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Now, let us see how you can monitor </w:t>
      </w:r>
      <w:proofErr w:type="spellStart"/>
      <w:r w:rsidRPr="00A4597B">
        <w:rPr>
          <w:rFonts w:ascii="Roboto" w:eastAsia="Times New Roman" w:hAnsi="Roboto" w:cs="Times New Roman"/>
          <w:color w:val="01014A"/>
          <w:kern w:val="0"/>
          <w:sz w:val="27"/>
          <w:szCs w:val="27"/>
          <w:lang w:val="en-IN" w:eastAsia="en-IN"/>
        </w:rPr>
        <w:t>InfyBank</w:t>
      </w:r>
      <w:proofErr w:type="spellEnd"/>
      <w:r w:rsidRPr="00A4597B">
        <w:rPr>
          <w:rFonts w:ascii="Roboto" w:eastAsia="Times New Roman" w:hAnsi="Roboto" w:cs="Times New Roman"/>
          <w:color w:val="01014A"/>
          <w:kern w:val="0"/>
          <w:sz w:val="27"/>
          <w:szCs w:val="27"/>
          <w:lang w:val="en-IN" w:eastAsia="en-IN"/>
        </w:rPr>
        <w:t xml:space="preserve"> application using some of these endpoints.</w:t>
      </w:r>
    </w:p>
    <w:p w14:paraId="7DBD7AD4" w14:textId="77777777" w:rsidR="00A4597B" w:rsidRPr="00A4597B" w:rsidRDefault="00A4597B" w:rsidP="00A4597B">
      <w:pPr>
        <w:spacing w:before="0" w:after="0"/>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w:t>
      </w:r>
    </w:p>
    <w:p w14:paraId="0254B66D" w14:textId="77777777" w:rsidR="00A4597B" w:rsidRPr="00A4597B" w:rsidRDefault="00A4597B" w:rsidP="00A4597B">
      <w:pPr>
        <w:spacing w:before="0" w:after="0"/>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Monitoring application through Actuator Endpoints</w:t>
      </w:r>
    </w:p>
    <w:p w14:paraId="06E72428" w14:textId="77777777" w:rsidR="00A4597B" w:rsidRPr="00A4597B" w:rsidRDefault="00A4597B" w:rsidP="00A4597B">
      <w:pPr>
        <w:spacing w:before="0" w:after="0"/>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w:t>
      </w:r>
    </w:p>
    <w:p w14:paraId="6C62BA9E" w14:textId="77777777" w:rsidR="00A4597B" w:rsidRPr="00A4597B" w:rsidRDefault="00A4597B" w:rsidP="00A4597B">
      <w:pPr>
        <w:numPr>
          <w:ilvl w:val="0"/>
          <w:numId w:val="22"/>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lastRenderedPageBreak/>
        <w:t>/</w:t>
      </w:r>
      <w:proofErr w:type="gramStart"/>
      <w:r w:rsidRPr="00A4597B">
        <w:rPr>
          <w:rFonts w:ascii="Roboto" w:eastAsia="Times New Roman" w:hAnsi="Roboto" w:cs="Times New Roman"/>
          <w:b/>
          <w:bCs/>
          <w:color w:val="01014A"/>
          <w:kern w:val="0"/>
          <w:sz w:val="27"/>
          <w:szCs w:val="27"/>
          <w:lang w:val="en-IN" w:eastAsia="en-IN"/>
        </w:rPr>
        <w:t>health</w:t>
      </w:r>
      <w:proofErr w:type="gramEnd"/>
      <w:r w:rsidRPr="00A4597B">
        <w:rPr>
          <w:rFonts w:ascii="Roboto" w:eastAsia="Times New Roman" w:hAnsi="Roboto" w:cs="Times New Roman"/>
          <w:b/>
          <w:bCs/>
          <w:color w:val="01014A"/>
          <w:kern w:val="0"/>
          <w:sz w:val="27"/>
          <w:szCs w:val="27"/>
          <w:lang w:val="en-IN" w:eastAsia="en-IN"/>
        </w:rPr>
        <w:t xml:space="preserve"> endpoint</w:t>
      </w:r>
    </w:p>
    <w:p w14:paraId="229E370D"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This endpoint gives you the information about health of application. You can </w:t>
      </w:r>
      <w:proofErr w:type="spellStart"/>
      <w:r w:rsidRPr="00A4597B">
        <w:rPr>
          <w:rFonts w:ascii="Roboto" w:eastAsia="Times New Roman" w:hAnsi="Roboto" w:cs="Times New Roman"/>
          <w:color w:val="01014A"/>
          <w:kern w:val="0"/>
          <w:sz w:val="27"/>
          <w:szCs w:val="27"/>
          <w:lang w:val="en-IN" w:eastAsia="en-IN"/>
        </w:rPr>
        <w:t>acces</w:t>
      </w:r>
      <w:proofErr w:type="spellEnd"/>
      <w:r w:rsidRPr="00A4597B">
        <w:rPr>
          <w:rFonts w:ascii="Roboto" w:eastAsia="Times New Roman" w:hAnsi="Roboto" w:cs="Times New Roman"/>
          <w:color w:val="01014A"/>
          <w:kern w:val="0"/>
          <w:sz w:val="27"/>
          <w:szCs w:val="27"/>
          <w:lang w:val="en-IN" w:eastAsia="en-IN"/>
        </w:rPr>
        <w:t xml:space="preserve"> this endpoint using the URL http://localhost:8765/actuator/health. It will give you following response:</w:t>
      </w:r>
    </w:p>
    <w:p w14:paraId="2AB2BB6D" w14:textId="77777777" w:rsidR="00A4597B" w:rsidRPr="00A4597B" w:rsidRDefault="00A4597B" w:rsidP="00A4597B">
      <w:pPr>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p>
    <w:p w14:paraId="25CD05F0" w14:textId="77777777" w:rsidR="00A4597B" w:rsidRPr="00A4597B" w:rsidRDefault="00A4597B" w:rsidP="00A4597B">
      <w:pPr>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"status"</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"UP"</w:t>
      </w:r>
    </w:p>
    <w:p w14:paraId="45698AA6" w14:textId="5459CF88" w:rsidR="00A4597B" w:rsidRPr="00A4597B" w:rsidRDefault="00A4597B" w:rsidP="00A4597B">
      <w:pPr>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4B38833" wp14:editId="6048650F">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9224D"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F8E090"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The status will be </w:t>
      </w:r>
      <w:r w:rsidRPr="00A4597B">
        <w:rPr>
          <w:rFonts w:ascii="Courier New" w:eastAsia="Times New Roman" w:hAnsi="Courier New" w:cs="Courier New"/>
          <w:color w:val="01014A"/>
          <w:kern w:val="0"/>
          <w:sz w:val="27"/>
          <w:szCs w:val="27"/>
          <w:lang w:val="en-IN" w:eastAsia="en-IN"/>
        </w:rPr>
        <w:t>UP</w:t>
      </w:r>
      <w:r w:rsidRPr="00A4597B">
        <w:rPr>
          <w:rFonts w:ascii="Roboto" w:eastAsia="Times New Roman" w:hAnsi="Roboto" w:cs="Times New Roman"/>
          <w:color w:val="01014A"/>
          <w:kern w:val="0"/>
          <w:sz w:val="27"/>
          <w:szCs w:val="27"/>
          <w:lang w:val="en-IN" w:eastAsia="en-IN"/>
        </w:rPr>
        <w:t> if application is running and healthy. If application has some issues such as database is down etc. then you will get following response:</w:t>
      </w:r>
    </w:p>
    <w:p w14:paraId="72CBE17B" w14:textId="77777777" w:rsidR="00A4597B" w:rsidRPr="00A4597B" w:rsidRDefault="00A4597B" w:rsidP="00A4597B">
      <w:pPr>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p>
    <w:p w14:paraId="12961E8D" w14:textId="77777777" w:rsidR="00A4597B" w:rsidRPr="00A4597B" w:rsidRDefault="00A4597B" w:rsidP="00A4597B">
      <w:pPr>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"status"</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"DOWN"</w:t>
      </w:r>
    </w:p>
    <w:p w14:paraId="241ECC3C" w14:textId="2BE08A8C" w:rsidR="00A4597B" w:rsidRPr="00A4597B" w:rsidRDefault="00A4597B" w:rsidP="00A4597B">
      <w:pPr>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67CD50F" wp14:editId="1D32407C">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56ECA"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8DD870"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It tells only whether the status of application is UP or DOWN.  If you want to get complete details about health of application then add the following property in the </w:t>
      </w:r>
      <w:proofErr w:type="spellStart"/>
      <w:proofErr w:type="gramStart"/>
      <w:r w:rsidRPr="00A4597B">
        <w:rPr>
          <w:rFonts w:ascii="Courier New" w:eastAsia="Times New Roman" w:hAnsi="Courier New" w:cs="Courier New"/>
          <w:color w:val="01014A"/>
          <w:kern w:val="0"/>
          <w:sz w:val="27"/>
          <w:szCs w:val="27"/>
          <w:lang w:val="en-IN" w:eastAsia="en-IN"/>
        </w:rPr>
        <w:t>application.properties</w:t>
      </w:r>
      <w:proofErr w:type="spellEnd"/>
      <w:proofErr w:type="gramEnd"/>
      <w:r w:rsidRPr="00A4597B">
        <w:rPr>
          <w:rFonts w:ascii="Roboto" w:eastAsia="Times New Roman" w:hAnsi="Roboto" w:cs="Times New Roman"/>
          <w:color w:val="01014A"/>
          <w:kern w:val="0"/>
          <w:sz w:val="27"/>
          <w:szCs w:val="27"/>
          <w:lang w:val="en-IN" w:eastAsia="en-IN"/>
        </w:rPr>
        <w:t> file:</w:t>
      </w:r>
    </w:p>
    <w:p w14:paraId="78B514D4" w14:textId="77777777" w:rsidR="00A4597B" w:rsidRPr="00A4597B" w:rsidRDefault="00A4597B" w:rsidP="00A4597B">
      <w:pPr>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A4597B">
        <w:rPr>
          <w:rFonts w:ascii="Courier New" w:eastAsia="Times New Roman" w:hAnsi="Courier New" w:cs="Courier New"/>
          <w:color w:val="FFFFFF"/>
          <w:kern w:val="0"/>
          <w:sz w:val="27"/>
          <w:szCs w:val="27"/>
          <w:lang w:val="en-IN" w:eastAsia="en-IN"/>
        </w:rPr>
        <w:t>management.endpoint</w:t>
      </w:r>
      <w:proofErr w:type="gramEnd"/>
      <w:r w:rsidRPr="00A4597B">
        <w:rPr>
          <w:rFonts w:ascii="Courier New" w:eastAsia="Times New Roman" w:hAnsi="Courier New" w:cs="Courier New"/>
          <w:color w:val="FFFFFF"/>
          <w:kern w:val="0"/>
          <w:sz w:val="27"/>
          <w:szCs w:val="27"/>
          <w:lang w:val="en-IN" w:eastAsia="en-IN"/>
        </w:rPr>
        <w:t>.health.show</w:t>
      </w:r>
      <w:proofErr w:type="spellEnd"/>
      <w:r w:rsidRPr="00A4597B">
        <w:rPr>
          <w:rFonts w:ascii="Courier New" w:eastAsia="Times New Roman" w:hAnsi="Courier New" w:cs="Courier New"/>
          <w:color w:val="FFFFFF"/>
          <w:kern w:val="0"/>
          <w:sz w:val="27"/>
          <w:szCs w:val="27"/>
          <w:lang w:val="en-IN" w:eastAsia="en-IN"/>
        </w:rPr>
        <w:t>-details=always</w:t>
      </w:r>
    </w:p>
    <w:p w14:paraId="55ED088B" w14:textId="17BEEEE7" w:rsidR="00A4597B" w:rsidRPr="00A4597B" w:rsidRDefault="00A4597B" w:rsidP="00A4597B">
      <w:pPr>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E0673B1" wp14:editId="460A6484">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CF756"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6D9C55"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After this you will get the more detailed response as follows: </w:t>
      </w:r>
    </w:p>
    <w:p w14:paraId="65132891" w14:textId="77777777" w:rsidR="00A4597B" w:rsidRPr="00A4597B" w:rsidRDefault="00A4597B" w:rsidP="00A4597B">
      <w:pPr>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p>
    <w:p w14:paraId="2B082BA7"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"status"</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"UP"</w:t>
      </w:r>
      <w:r w:rsidRPr="00A4597B">
        <w:rPr>
          <w:rFonts w:ascii="Courier New" w:eastAsia="Times New Roman" w:hAnsi="Courier New" w:cs="Courier New"/>
          <w:color w:val="FFFFFF"/>
          <w:kern w:val="0"/>
          <w:sz w:val="27"/>
          <w:szCs w:val="27"/>
          <w:lang w:val="en-IN" w:eastAsia="en-IN"/>
        </w:rPr>
        <w:t>,</w:t>
      </w:r>
    </w:p>
    <w:p w14:paraId="737F76F6"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"components"</w:t>
      </w:r>
      <w:r w:rsidRPr="00A4597B">
        <w:rPr>
          <w:rFonts w:ascii="Courier New" w:eastAsia="Times New Roman" w:hAnsi="Courier New" w:cs="Courier New"/>
          <w:color w:val="FFFFFF"/>
          <w:kern w:val="0"/>
          <w:sz w:val="27"/>
          <w:szCs w:val="27"/>
          <w:lang w:val="en-IN" w:eastAsia="en-IN"/>
        </w:rPr>
        <w:t>: {</w:t>
      </w:r>
    </w:p>
    <w:p w14:paraId="7C03BEA3"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db</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w:t>
      </w:r>
    </w:p>
    <w:p w14:paraId="36B57C69"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"status"</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"UP"</w:t>
      </w:r>
      <w:r w:rsidRPr="00A4597B">
        <w:rPr>
          <w:rFonts w:ascii="Courier New" w:eastAsia="Times New Roman" w:hAnsi="Courier New" w:cs="Courier New"/>
          <w:color w:val="FFFFFF"/>
          <w:kern w:val="0"/>
          <w:sz w:val="27"/>
          <w:szCs w:val="27"/>
          <w:lang w:val="en-IN" w:eastAsia="en-IN"/>
        </w:rPr>
        <w:t>,</w:t>
      </w:r>
    </w:p>
    <w:p w14:paraId="6B729219"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"details"</w:t>
      </w:r>
      <w:r w:rsidRPr="00A4597B">
        <w:rPr>
          <w:rFonts w:ascii="Courier New" w:eastAsia="Times New Roman" w:hAnsi="Courier New" w:cs="Courier New"/>
          <w:color w:val="FFFFFF"/>
          <w:kern w:val="0"/>
          <w:sz w:val="27"/>
          <w:szCs w:val="27"/>
          <w:lang w:val="en-IN" w:eastAsia="en-IN"/>
        </w:rPr>
        <w:t>: {</w:t>
      </w:r>
    </w:p>
    <w:p w14:paraId="255BADA3"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"database"</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"MySQL"</w:t>
      </w:r>
      <w:r w:rsidRPr="00A4597B">
        <w:rPr>
          <w:rFonts w:ascii="Courier New" w:eastAsia="Times New Roman" w:hAnsi="Courier New" w:cs="Courier New"/>
          <w:color w:val="FFFFFF"/>
          <w:kern w:val="0"/>
          <w:sz w:val="27"/>
          <w:szCs w:val="27"/>
          <w:lang w:val="en-IN" w:eastAsia="en-IN"/>
        </w:rPr>
        <w:t>,</w:t>
      </w:r>
    </w:p>
    <w:p w14:paraId="49211710"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validationQuery</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isValid</w:t>
      </w:r>
      <w:proofErr w:type="spellEnd"/>
      <w:r w:rsidRPr="00A4597B">
        <w:rPr>
          <w:rFonts w:ascii="Courier New" w:eastAsia="Times New Roman" w:hAnsi="Courier New" w:cs="Courier New"/>
          <w:color w:val="65B042"/>
          <w:kern w:val="0"/>
          <w:sz w:val="27"/>
          <w:szCs w:val="27"/>
          <w:lang w:val="en-IN" w:eastAsia="en-IN"/>
        </w:rPr>
        <w:t>(</w:t>
      </w:r>
      <w:proofErr w:type="gramEnd"/>
      <w:r w:rsidRPr="00A4597B">
        <w:rPr>
          <w:rFonts w:ascii="Courier New" w:eastAsia="Times New Roman" w:hAnsi="Courier New" w:cs="Courier New"/>
          <w:color w:val="65B042"/>
          <w:kern w:val="0"/>
          <w:sz w:val="27"/>
          <w:szCs w:val="27"/>
          <w:lang w:val="en-IN" w:eastAsia="en-IN"/>
        </w:rPr>
        <w:t>)"</w:t>
      </w:r>
    </w:p>
    <w:p w14:paraId="157E9A48"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34F16AFD"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2CA2338B"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diskSpace</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w:t>
      </w:r>
    </w:p>
    <w:p w14:paraId="65A027D9"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"status"</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"UP"</w:t>
      </w:r>
      <w:r w:rsidRPr="00A4597B">
        <w:rPr>
          <w:rFonts w:ascii="Courier New" w:eastAsia="Times New Roman" w:hAnsi="Courier New" w:cs="Courier New"/>
          <w:color w:val="FFFFFF"/>
          <w:kern w:val="0"/>
          <w:sz w:val="27"/>
          <w:szCs w:val="27"/>
          <w:lang w:val="en-IN" w:eastAsia="en-IN"/>
        </w:rPr>
        <w:t>,</w:t>
      </w:r>
    </w:p>
    <w:p w14:paraId="4C258D31"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lastRenderedPageBreak/>
        <w:t xml:space="preserve">            </w:t>
      </w:r>
      <w:r w:rsidRPr="00A4597B">
        <w:rPr>
          <w:rFonts w:ascii="Courier New" w:eastAsia="Times New Roman" w:hAnsi="Courier New" w:cs="Courier New"/>
          <w:color w:val="65B042"/>
          <w:kern w:val="0"/>
          <w:sz w:val="27"/>
          <w:szCs w:val="27"/>
          <w:lang w:val="en-IN" w:eastAsia="en-IN"/>
        </w:rPr>
        <w:t>"details"</w:t>
      </w:r>
      <w:r w:rsidRPr="00A4597B">
        <w:rPr>
          <w:rFonts w:ascii="Courier New" w:eastAsia="Times New Roman" w:hAnsi="Courier New" w:cs="Courier New"/>
          <w:color w:val="FFFFFF"/>
          <w:kern w:val="0"/>
          <w:sz w:val="27"/>
          <w:szCs w:val="27"/>
          <w:lang w:val="en-IN" w:eastAsia="en-IN"/>
        </w:rPr>
        <w:t>: {</w:t>
      </w:r>
    </w:p>
    <w:p w14:paraId="57A67714"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"total"</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3387CC"/>
          <w:kern w:val="0"/>
          <w:sz w:val="27"/>
          <w:szCs w:val="27"/>
          <w:lang w:val="en-IN" w:eastAsia="en-IN"/>
        </w:rPr>
        <w:t>262143995904</w:t>
      </w:r>
      <w:r w:rsidRPr="00A4597B">
        <w:rPr>
          <w:rFonts w:ascii="Courier New" w:eastAsia="Times New Roman" w:hAnsi="Courier New" w:cs="Courier New"/>
          <w:color w:val="FFFFFF"/>
          <w:kern w:val="0"/>
          <w:sz w:val="27"/>
          <w:szCs w:val="27"/>
          <w:lang w:val="en-IN" w:eastAsia="en-IN"/>
        </w:rPr>
        <w:t>,</w:t>
      </w:r>
    </w:p>
    <w:p w14:paraId="283311C9"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"free"</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3387CC"/>
          <w:kern w:val="0"/>
          <w:sz w:val="27"/>
          <w:szCs w:val="27"/>
          <w:lang w:val="en-IN" w:eastAsia="en-IN"/>
        </w:rPr>
        <w:t>156223340544</w:t>
      </w:r>
      <w:r w:rsidRPr="00A4597B">
        <w:rPr>
          <w:rFonts w:ascii="Courier New" w:eastAsia="Times New Roman" w:hAnsi="Courier New" w:cs="Courier New"/>
          <w:color w:val="FFFFFF"/>
          <w:kern w:val="0"/>
          <w:sz w:val="27"/>
          <w:szCs w:val="27"/>
          <w:lang w:val="en-IN" w:eastAsia="en-IN"/>
        </w:rPr>
        <w:t>,</w:t>
      </w:r>
    </w:p>
    <w:p w14:paraId="4A3E057D"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"threshold"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3387CC"/>
          <w:kern w:val="0"/>
          <w:sz w:val="27"/>
          <w:szCs w:val="27"/>
          <w:lang w:val="en-IN" w:eastAsia="en-IN"/>
        </w:rPr>
        <w:t>10485760</w:t>
      </w:r>
      <w:r w:rsidRPr="00A4597B">
        <w:rPr>
          <w:rFonts w:ascii="Courier New" w:eastAsia="Times New Roman" w:hAnsi="Courier New" w:cs="Courier New"/>
          <w:color w:val="FFFFFF"/>
          <w:kern w:val="0"/>
          <w:sz w:val="27"/>
          <w:szCs w:val="27"/>
          <w:lang w:val="en-IN" w:eastAsia="en-IN"/>
        </w:rPr>
        <w:t>,</w:t>
      </w:r>
    </w:p>
    <w:p w14:paraId="48657276"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"exists"</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true</w:t>
      </w:r>
    </w:p>
    <w:p w14:paraId="76E501D7"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4A84814D"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58614BE6"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"ping"</w:t>
      </w:r>
      <w:r w:rsidRPr="00A4597B">
        <w:rPr>
          <w:rFonts w:ascii="Courier New" w:eastAsia="Times New Roman" w:hAnsi="Courier New" w:cs="Courier New"/>
          <w:color w:val="FFFFFF"/>
          <w:kern w:val="0"/>
          <w:sz w:val="27"/>
          <w:szCs w:val="27"/>
          <w:lang w:val="en-IN" w:eastAsia="en-IN"/>
        </w:rPr>
        <w:t>: {</w:t>
      </w:r>
    </w:p>
    <w:p w14:paraId="27A9AA19"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"status"</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"UP"</w:t>
      </w:r>
    </w:p>
    <w:p w14:paraId="32EF3801"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1E445DAD" w14:textId="77777777"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3FCA6B1F" w14:textId="51E36840" w:rsidR="00A4597B" w:rsidRPr="00A4597B" w:rsidRDefault="00A4597B" w:rsidP="00A4597B">
      <w:pPr>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89145F0" wp14:editId="6EFBEDEC">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D7CA5"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7C63B8" w14:textId="77777777" w:rsidR="00A4597B" w:rsidRPr="00A4597B" w:rsidRDefault="00A4597B" w:rsidP="00A4597B">
      <w:pPr>
        <w:numPr>
          <w:ilvl w:val="0"/>
          <w:numId w:val="3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w:t>
      </w:r>
      <w:proofErr w:type="gramStart"/>
      <w:r w:rsidRPr="00A4597B">
        <w:rPr>
          <w:rFonts w:ascii="Roboto" w:eastAsia="Times New Roman" w:hAnsi="Roboto" w:cs="Times New Roman"/>
          <w:b/>
          <w:bCs/>
          <w:color w:val="01014A"/>
          <w:kern w:val="0"/>
          <w:sz w:val="27"/>
          <w:szCs w:val="27"/>
          <w:lang w:val="en-IN" w:eastAsia="en-IN"/>
        </w:rPr>
        <w:t>metrics</w:t>
      </w:r>
      <w:proofErr w:type="gramEnd"/>
      <w:r w:rsidRPr="00A4597B">
        <w:rPr>
          <w:rFonts w:ascii="Roboto" w:eastAsia="Times New Roman" w:hAnsi="Roboto" w:cs="Times New Roman"/>
          <w:b/>
          <w:bCs/>
          <w:color w:val="01014A"/>
          <w:kern w:val="0"/>
          <w:sz w:val="27"/>
          <w:szCs w:val="27"/>
          <w:lang w:val="en-IN" w:eastAsia="en-IN"/>
        </w:rPr>
        <w:t xml:space="preserve"> endpoint</w:t>
      </w:r>
    </w:p>
    <w:p w14:paraId="660A736A" w14:textId="77777777" w:rsidR="00A4597B" w:rsidRPr="00A4597B" w:rsidRDefault="00A4597B" w:rsidP="00A4597B">
      <w:pPr>
        <w:spacing w:before="0" w:after="0"/>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This endpoint displays various metrics that can be checked for your application. You can </w:t>
      </w:r>
      <w:proofErr w:type="spellStart"/>
      <w:r w:rsidRPr="00A4597B">
        <w:rPr>
          <w:rFonts w:ascii="Roboto" w:eastAsia="Times New Roman" w:hAnsi="Roboto" w:cs="Times New Roman"/>
          <w:color w:val="01014A"/>
          <w:kern w:val="0"/>
          <w:sz w:val="27"/>
          <w:szCs w:val="27"/>
          <w:lang w:val="en-IN" w:eastAsia="en-IN"/>
        </w:rPr>
        <w:t>acces</w:t>
      </w:r>
      <w:proofErr w:type="spellEnd"/>
      <w:r w:rsidRPr="00A4597B">
        <w:rPr>
          <w:rFonts w:ascii="Roboto" w:eastAsia="Times New Roman" w:hAnsi="Roboto" w:cs="Times New Roman"/>
          <w:color w:val="01014A"/>
          <w:kern w:val="0"/>
          <w:sz w:val="27"/>
          <w:szCs w:val="27"/>
          <w:lang w:val="en-IN" w:eastAsia="en-IN"/>
        </w:rPr>
        <w:t xml:space="preserve"> this endpoint using the URL http://localhost:8765/actuator/metrics. It will give you following </w:t>
      </w:r>
      <w:proofErr w:type="gramStart"/>
      <w:r w:rsidRPr="00A4597B">
        <w:rPr>
          <w:rFonts w:ascii="Roboto" w:eastAsia="Times New Roman" w:hAnsi="Roboto" w:cs="Times New Roman"/>
          <w:color w:val="01014A"/>
          <w:kern w:val="0"/>
          <w:sz w:val="27"/>
          <w:szCs w:val="27"/>
          <w:lang w:val="en-IN" w:eastAsia="en-IN"/>
        </w:rPr>
        <w:t>response :</w:t>
      </w:r>
      <w:proofErr w:type="gramEnd"/>
    </w:p>
    <w:p w14:paraId="39FAA717" w14:textId="77777777" w:rsidR="00A4597B" w:rsidRPr="00A4597B" w:rsidRDefault="00A4597B" w:rsidP="00A4597B">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p>
    <w:p w14:paraId="5FE8E150"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"names"</w:t>
      </w:r>
      <w:r w:rsidRPr="00A4597B">
        <w:rPr>
          <w:rFonts w:ascii="Courier New" w:eastAsia="Times New Roman" w:hAnsi="Courier New" w:cs="Courier New"/>
          <w:color w:val="FFFFFF"/>
          <w:kern w:val="0"/>
          <w:sz w:val="27"/>
          <w:szCs w:val="27"/>
          <w:lang w:val="en-IN" w:eastAsia="en-IN"/>
        </w:rPr>
        <w:t>: [</w:t>
      </w:r>
    </w:p>
    <w:p w14:paraId="0418B09A"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hikaricp.connections</w:t>
      </w:r>
      <w:proofErr w:type="spellEnd"/>
      <w:proofErr w:type="gram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423BC50F"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hikaricp.connections</w:t>
      </w:r>
      <w:proofErr w:type="gramEnd"/>
      <w:r w:rsidRPr="00A4597B">
        <w:rPr>
          <w:rFonts w:ascii="Courier New" w:eastAsia="Times New Roman" w:hAnsi="Courier New" w:cs="Courier New"/>
          <w:color w:val="65B042"/>
          <w:kern w:val="0"/>
          <w:sz w:val="27"/>
          <w:szCs w:val="27"/>
          <w:lang w:val="en-IN" w:eastAsia="en-IN"/>
        </w:rPr>
        <w:t>.acquire</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0A03A45F"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hikaricp.connections</w:t>
      </w:r>
      <w:proofErr w:type="gramEnd"/>
      <w:r w:rsidRPr="00A4597B">
        <w:rPr>
          <w:rFonts w:ascii="Courier New" w:eastAsia="Times New Roman" w:hAnsi="Courier New" w:cs="Courier New"/>
          <w:color w:val="65B042"/>
          <w:kern w:val="0"/>
          <w:sz w:val="27"/>
          <w:szCs w:val="27"/>
          <w:lang w:val="en-IN" w:eastAsia="en-IN"/>
        </w:rPr>
        <w:t>.active</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48C594C5"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hikaricp.connections</w:t>
      </w:r>
      <w:proofErr w:type="gramEnd"/>
      <w:r w:rsidRPr="00A4597B">
        <w:rPr>
          <w:rFonts w:ascii="Courier New" w:eastAsia="Times New Roman" w:hAnsi="Courier New" w:cs="Courier New"/>
          <w:color w:val="65B042"/>
          <w:kern w:val="0"/>
          <w:sz w:val="27"/>
          <w:szCs w:val="27"/>
          <w:lang w:val="en-IN" w:eastAsia="en-IN"/>
        </w:rPr>
        <w:t>.creation</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5EE9359D"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hikaricp.connections</w:t>
      </w:r>
      <w:proofErr w:type="gramEnd"/>
      <w:r w:rsidRPr="00A4597B">
        <w:rPr>
          <w:rFonts w:ascii="Courier New" w:eastAsia="Times New Roman" w:hAnsi="Courier New" w:cs="Courier New"/>
          <w:color w:val="65B042"/>
          <w:kern w:val="0"/>
          <w:sz w:val="27"/>
          <w:szCs w:val="27"/>
          <w:lang w:val="en-IN" w:eastAsia="en-IN"/>
        </w:rPr>
        <w:t>.idle</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33BA9F07"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hikaricp.connections.max</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1973A4F7"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hikaricp.connections.min</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048C4DE8"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hikaricp.connections</w:t>
      </w:r>
      <w:proofErr w:type="gramEnd"/>
      <w:r w:rsidRPr="00A4597B">
        <w:rPr>
          <w:rFonts w:ascii="Courier New" w:eastAsia="Times New Roman" w:hAnsi="Courier New" w:cs="Courier New"/>
          <w:color w:val="65B042"/>
          <w:kern w:val="0"/>
          <w:sz w:val="27"/>
          <w:szCs w:val="27"/>
          <w:lang w:val="en-IN" w:eastAsia="en-IN"/>
        </w:rPr>
        <w:t>.pending</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15957D46"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hikaricp.connections</w:t>
      </w:r>
      <w:proofErr w:type="gramEnd"/>
      <w:r w:rsidRPr="00A4597B">
        <w:rPr>
          <w:rFonts w:ascii="Courier New" w:eastAsia="Times New Roman" w:hAnsi="Courier New" w:cs="Courier New"/>
          <w:color w:val="65B042"/>
          <w:kern w:val="0"/>
          <w:sz w:val="27"/>
          <w:szCs w:val="27"/>
          <w:lang w:val="en-IN" w:eastAsia="en-IN"/>
        </w:rPr>
        <w:t>.timeout</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22F39E8E"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hikaricp.connections</w:t>
      </w:r>
      <w:proofErr w:type="gramEnd"/>
      <w:r w:rsidRPr="00A4597B">
        <w:rPr>
          <w:rFonts w:ascii="Courier New" w:eastAsia="Times New Roman" w:hAnsi="Courier New" w:cs="Courier New"/>
          <w:color w:val="65B042"/>
          <w:kern w:val="0"/>
          <w:sz w:val="27"/>
          <w:szCs w:val="27"/>
          <w:lang w:val="en-IN" w:eastAsia="en-IN"/>
        </w:rPr>
        <w:t>.usage</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771662EF"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http.server</w:t>
      </w:r>
      <w:proofErr w:type="gramEnd"/>
      <w:r w:rsidRPr="00A4597B">
        <w:rPr>
          <w:rFonts w:ascii="Courier New" w:eastAsia="Times New Roman" w:hAnsi="Courier New" w:cs="Courier New"/>
          <w:color w:val="65B042"/>
          <w:kern w:val="0"/>
          <w:sz w:val="27"/>
          <w:szCs w:val="27"/>
          <w:lang w:val="en-IN" w:eastAsia="en-IN"/>
        </w:rPr>
        <w:t>.requests</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30DE5141"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jdbc.connections</w:t>
      </w:r>
      <w:proofErr w:type="gramEnd"/>
      <w:r w:rsidRPr="00A4597B">
        <w:rPr>
          <w:rFonts w:ascii="Courier New" w:eastAsia="Times New Roman" w:hAnsi="Courier New" w:cs="Courier New"/>
          <w:color w:val="65B042"/>
          <w:kern w:val="0"/>
          <w:sz w:val="27"/>
          <w:szCs w:val="27"/>
          <w:lang w:val="en-IN" w:eastAsia="en-IN"/>
        </w:rPr>
        <w:t>.active</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5BDFE9C7"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jdbc.connections</w:t>
      </w:r>
      <w:proofErr w:type="gramEnd"/>
      <w:r w:rsidRPr="00A4597B">
        <w:rPr>
          <w:rFonts w:ascii="Courier New" w:eastAsia="Times New Roman" w:hAnsi="Courier New" w:cs="Courier New"/>
          <w:color w:val="65B042"/>
          <w:kern w:val="0"/>
          <w:sz w:val="27"/>
          <w:szCs w:val="27"/>
          <w:lang w:val="en-IN" w:eastAsia="en-IN"/>
        </w:rPr>
        <w:t>.idle</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381855DA"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jdbc.connections.max</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18A26EE1"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jdbc.connections.min</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2A8469AF"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jvm.buffer</w:t>
      </w:r>
      <w:proofErr w:type="gramEnd"/>
      <w:r w:rsidRPr="00A4597B">
        <w:rPr>
          <w:rFonts w:ascii="Courier New" w:eastAsia="Times New Roman" w:hAnsi="Courier New" w:cs="Courier New"/>
          <w:color w:val="65B042"/>
          <w:kern w:val="0"/>
          <w:sz w:val="27"/>
          <w:szCs w:val="27"/>
          <w:lang w:val="en-IN" w:eastAsia="en-IN"/>
        </w:rPr>
        <w:t>.count</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34D71E0A"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jvm.buffer</w:t>
      </w:r>
      <w:proofErr w:type="gramEnd"/>
      <w:r w:rsidRPr="00A4597B">
        <w:rPr>
          <w:rFonts w:ascii="Courier New" w:eastAsia="Times New Roman" w:hAnsi="Courier New" w:cs="Courier New"/>
          <w:color w:val="65B042"/>
          <w:kern w:val="0"/>
          <w:sz w:val="27"/>
          <w:szCs w:val="27"/>
          <w:lang w:val="en-IN" w:eastAsia="en-IN"/>
        </w:rPr>
        <w:t>.memory.used</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3BA839B4"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jvm.buffer</w:t>
      </w:r>
      <w:proofErr w:type="gramEnd"/>
      <w:r w:rsidRPr="00A4597B">
        <w:rPr>
          <w:rFonts w:ascii="Courier New" w:eastAsia="Times New Roman" w:hAnsi="Courier New" w:cs="Courier New"/>
          <w:color w:val="65B042"/>
          <w:kern w:val="0"/>
          <w:sz w:val="27"/>
          <w:szCs w:val="27"/>
          <w:lang w:val="en-IN" w:eastAsia="en-IN"/>
        </w:rPr>
        <w:t>.total.capacity</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3FBA8096"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jvm.classes</w:t>
      </w:r>
      <w:proofErr w:type="gramEnd"/>
      <w:r w:rsidRPr="00A4597B">
        <w:rPr>
          <w:rFonts w:ascii="Courier New" w:eastAsia="Times New Roman" w:hAnsi="Courier New" w:cs="Courier New"/>
          <w:color w:val="65B042"/>
          <w:kern w:val="0"/>
          <w:sz w:val="27"/>
          <w:szCs w:val="27"/>
          <w:lang w:val="en-IN" w:eastAsia="en-IN"/>
        </w:rPr>
        <w:t>.loaded</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70E3DE4B"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jvm.classes</w:t>
      </w:r>
      <w:proofErr w:type="gramEnd"/>
      <w:r w:rsidRPr="00A4597B">
        <w:rPr>
          <w:rFonts w:ascii="Courier New" w:eastAsia="Times New Roman" w:hAnsi="Courier New" w:cs="Courier New"/>
          <w:color w:val="65B042"/>
          <w:kern w:val="0"/>
          <w:sz w:val="27"/>
          <w:szCs w:val="27"/>
          <w:lang w:val="en-IN" w:eastAsia="en-IN"/>
        </w:rPr>
        <w:t>.unloaded</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70D3E159"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jvm.gc.live</w:t>
      </w:r>
      <w:proofErr w:type="gramEnd"/>
      <w:r w:rsidRPr="00A4597B">
        <w:rPr>
          <w:rFonts w:ascii="Courier New" w:eastAsia="Times New Roman" w:hAnsi="Courier New" w:cs="Courier New"/>
          <w:color w:val="65B042"/>
          <w:kern w:val="0"/>
          <w:sz w:val="27"/>
          <w:szCs w:val="27"/>
          <w:lang w:val="en-IN" w:eastAsia="en-IN"/>
        </w:rPr>
        <w:t>.data.size</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0B790826"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jvm.gc.max.</w:t>
      </w:r>
      <w:proofErr w:type="gramStart"/>
      <w:r w:rsidRPr="00A4597B">
        <w:rPr>
          <w:rFonts w:ascii="Courier New" w:eastAsia="Times New Roman" w:hAnsi="Courier New" w:cs="Courier New"/>
          <w:color w:val="65B042"/>
          <w:kern w:val="0"/>
          <w:sz w:val="27"/>
          <w:szCs w:val="27"/>
          <w:lang w:val="en-IN" w:eastAsia="en-IN"/>
        </w:rPr>
        <w:t>data.size</w:t>
      </w:r>
      <w:proofErr w:type="spellEnd"/>
      <w:proofErr w:type="gram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3D3A542D"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jvm.gc.memory</w:t>
      </w:r>
      <w:proofErr w:type="gramEnd"/>
      <w:r w:rsidRPr="00A4597B">
        <w:rPr>
          <w:rFonts w:ascii="Courier New" w:eastAsia="Times New Roman" w:hAnsi="Courier New" w:cs="Courier New"/>
          <w:color w:val="65B042"/>
          <w:kern w:val="0"/>
          <w:sz w:val="27"/>
          <w:szCs w:val="27"/>
          <w:lang w:val="en-IN" w:eastAsia="en-IN"/>
        </w:rPr>
        <w:t>.allocated</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01BC08EF"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lastRenderedPageBreak/>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jvm.gc.memory</w:t>
      </w:r>
      <w:proofErr w:type="gramEnd"/>
      <w:r w:rsidRPr="00A4597B">
        <w:rPr>
          <w:rFonts w:ascii="Courier New" w:eastAsia="Times New Roman" w:hAnsi="Courier New" w:cs="Courier New"/>
          <w:color w:val="65B042"/>
          <w:kern w:val="0"/>
          <w:sz w:val="27"/>
          <w:szCs w:val="27"/>
          <w:lang w:val="en-IN" w:eastAsia="en-IN"/>
        </w:rPr>
        <w:t>.promoted</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25AF7059"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jvm.gc.pause</w:t>
      </w:r>
      <w:proofErr w:type="spellEnd"/>
      <w:proofErr w:type="gram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5675D0AA"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jvm.memory</w:t>
      </w:r>
      <w:proofErr w:type="gramEnd"/>
      <w:r w:rsidRPr="00A4597B">
        <w:rPr>
          <w:rFonts w:ascii="Courier New" w:eastAsia="Times New Roman" w:hAnsi="Courier New" w:cs="Courier New"/>
          <w:color w:val="65B042"/>
          <w:kern w:val="0"/>
          <w:sz w:val="27"/>
          <w:szCs w:val="27"/>
          <w:lang w:val="en-IN" w:eastAsia="en-IN"/>
        </w:rPr>
        <w:t>.committed</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00D2DB6F"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jvm.memory.max</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3438E45A"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jvm.memory</w:t>
      </w:r>
      <w:proofErr w:type="gramEnd"/>
      <w:r w:rsidRPr="00A4597B">
        <w:rPr>
          <w:rFonts w:ascii="Courier New" w:eastAsia="Times New Roman" w:hAnsi="Courier New" w:cs="Courier New"/>
          <w:color w:val="65B042"/>
          <w:kern w:val="0"/>
          <w:sz w:val="27"/>
          <w:szCs w:val="27"/>
          <w:lang w:val="en-IN" w:eastAsia="en-IN"/>
        </w:rPr>
        <w:t>.used</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059D1EED"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jvm.threads</w:t>
      </w:r>
      <w:proofErr w:type="gramEnd"/>
      <w:r w:rsidRPr="00A4597B">
        <w:rPr>
          <w:rFonts w:ascii="Courier New" w:eastAsia="Times New Roman" w:hAnsi="Courier New" w:cs="Courier New"/>
          <w:color w:val="65B042"/>
          <w:kern w:val="0"/>
          <w:sz w:val="27"/>
          <w:szCs w:val="27"/>
          <w:lang w:val="en-IN" w:eastAsia="en-IN"/>
        </w:rPr>
        <w:t>.daemon</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77B81AFC"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jvm.threads</w:t>
      </w:r>
      <w:proofErr w:type="gramEnd"/>
      <w:r w:rsidRPr="00A4597B">
        <w:rPr>
          <w:rFonts w:ascii="Courier New" w:eastAsia="Times New Roman" w:hAnsi="Courier New" w:cs="Courier New"/>
          <w:color w:val="65B042"/>
          <w:kern w:val="0"/>
          <w:sz w:val="27"/>
          <w:szCs w:val="27"/>
          <w:lang w:val="en-IN" w:eastAsia="en-IN"/>
        </w:rPr>
        <w:t>.live</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6CF03689"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jvm.threads</w:t>
      </w:r>
      <w:proofErr w:type="gramEnd"/>
      <w:r w:rsidRPr="00A4597B">
        <w:rPr>
          <w:rFonts w:ascii="Courier New" w:eastAsia="Times New Roman" w:hAnsi="Courier New" w:cs="Courier New"/>
          <w:color w:val="65B042"/>
          <w:kern w:val="0"/>
          <w:sz w:val="27"/>
          <w:szCs w:val="27"/>
          <w:lang w:val="en-IN" w:eastAsia="en-IN"/>
        </w:rPr>
        <w:t>.peak</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5669071A"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jvm.threads</w:t>
      </w:r>
      <w:proofErr w:type="gramEnd"/>
      <w:r w:rsidRPr="00A4597B">
        <w:rPr>
          <w:rFonts w:ascii="Courier New" w:eastAsia="Times New Roman" w:hAnsi="Courier New" w:cs="Courier New"/>
          <w:color w:val="65B042"/>
          <w:kern w:val="0"/>
          <w:sz w:val="27"/>
          <w:szCs w:val="27"/>
          <w:lang w:val="en-IN" w:eastAsia="en-IN"/>
        </w:rPr>
        <w:t>.states</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1642487D"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"log4j2.events"</w:t>
      </w:r>
      <w:r w:rsidRPr="00A4597B">
        <w:rPr>
          <w:rFonts w:ascii="Courier New" w:eastAsia="Times New Roman" w:hAnsi="Courier New" w:cs="Courier New"/>
          <w:color w:val="FFFFFF"/>
          <w:kern w:val="0"/>
          <w:sz w:val="27"/>
          <w:szCs w:val="27"/>
          <w:lang w:val="en-IN" w:eastAsia="en-IN"/>
        </w:rPr>
        <w:t>,</w:t>
      </w:r>
    </w:p>
    <w:p w14:paraId="07E3A74D"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process.cpu.usage</w:t>
      </w:r>
      <w:proofErr w:type="spellEnd"/>
      <w:proofErr w:type="gram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4395D7D0"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process.start</w:t>
      </w:r>
      <w:proofErr w:type="gramEnd"/>
      <w:r w:rsidRPr="00A4597B">
        <w:rPr>
          <w:rFonts w:ascii="Courier New" w:eastAsia="Times New Roman" w:hAnsi="Courier New" w:cs="Courier New"/>
          <w:color w:val="65B042"/>
          <w:kern w:val="0"/>
          <w:sz w:val="27"/>
          <w:szCs w:val="27"/>
          <w:lang w:val="en-IN" w:eastAsia="en-IN"/>
        </w:rPr>
        <w:t>.time</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66853228"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process.uptime</w:t>
      </w:r>
      <w:proofErr w:type="spellEnd"/>
      <w:proofErr w:type="gram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1EE22271"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system.cpu.count</w:t>
      </w:r>
      <w:proofErr w:type="spellEnd"/>
      <w:proofErr w:type="gram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645010D5"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system.cpu.usage</w:t>
      </w:r>
      <w:proofErr w:type="spellEnd"/>
      <w:proofErr w:type="gram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6EA295AA"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tomcat.sessions</w:t>
      </w:r>
      <w:proofErr w:type="gramEnd"/>
      <w:r w:rsidRPr="00A4597B">
        <w:rPr>
          <w:rFonts w:ascii="Courier New" w:eastAsia="Times New Roman" w:hAnsi="Courier New" w:cs="Courier New"/>
          <w:color w:val="65B042"/>
          <w:kern w:val="0"/>
          <w:sz w:val="27"/>
          <w:szCs w:val="27"/>
          <w:lang w:val="en-IN" w:eastAsia="en-IN"/>
        </w:rPr>
        <w:t>.active.current</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6E54963D"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tomcat.sessions.active.max</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3E148930"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tomcat.sessions.alive.max</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34DFC6FD"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tomcat.sessions</w:t>
      </w:r>
      <w:proofErr w:type="gramEnd"/>
      <w:r w:rsidRPr="00A4597B">
        <w:rPr>
          <w:rFonts w:ascii="Courier New" w:eastAsia="Times New Roman" w:hAnsi="Courier New" w:cs="Courier New"/>
          <w:color w:val="65B042"/>
          <w:kern w:val="0"/>
          <w:sz w:val="27"/>
          <w:szCs w:val="27"/>
          <w:lang w:val="en-IN" w:eastAsia="en-IN"/>
        </w:rPr>
        <w:t>.created</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07E19581"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tomcat.sessions</w:t>
      </w:r>
      <w:proofErr w:type="gramEnd"/>
      <w:r w:rsidRPr="00A4597B">
        <w:rPr>
          <w:rFonts w:ascii="Courier New" w:eastAsia="Times New Roman" w:hAnsi="Courier New" w:cs="Courier New"/>
          <w:color w:val="65B042"/>
          <w:kern w:val="0"/>
          <w:sz w:val="27"/>
          <w:szCs w:val="27"/>
          <w:lang w:val="en-IN" w:eastAsia="en-IN"/>
        </w:rPr>
        <w:t>.expired</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7431352D"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tomcat.sessions</w:t>
      </w:r>
      <w:proofErr w:type="gramEnd"/>
      <w:r w:rsidRPr="00A4597B">
        <w:rPr>
          <w:rFonts w:ascii="Courier New" w:eastAsia="Times New Roman" w:hAnsi="Courier New" w:cs="Courier New"/>
          <w:color w:val="65B042"/>
          <w:kern w:val="0"/>
          <w:sz w:val="27"/>
          <w:szCs w:val="27"/>
          <w:lang w:val="en-IN" w:eastAsia="en-IN"/>
        </w:rPr>
        <w:t>.rejected</w:t>
      </w:r>
      <w:proofErr w:type="spellEnd"/>
      <w:r w:rsidRPr="00A4597B">
        <w:rPr>
          <w:rFonts w:ascii="Courier New" w:eastAsia="Times New Roman" w:hAnsi="Courier New" w:cs="Courier New"/>
          <w:color w:val="65B042"/>
          <w:kern w:val="0"/>
          <w:sz w:val="27"/>
          <w:szCs w:val="27"/>
          <w:lang w:val="en-IN" w:eastAsia="en-IN"/>
        </w:rPr>
        <w:t>"</w:t>
      </w:r>
    </w:p>
    <w:p w14:paraId="1ED1EBD9" w14:textId="77777777"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765197E7" w14:textId="059F41DC" w:rsidR="00A4597B" w:rsidRPr="00A4597B" w:rsidRDefault="00A4597B" w:rsidP="00A4597B">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834CCBF" wp14:editId="0DF1859B">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BB3C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3D8256"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The above response has the name of individual metric. To get more information about these metrics you need to append the metric name to the URL. For example if you want to know more about </w:t>
      </w:r>
      <w:proofErr w:type="spellStart"/>
      <w:proofErr w:type="gramStart"/>
      <w:r w:rsidRPr="00A4597B">
        <w:rPr>
          <w:rFonts w:ascii="Roboto" w:eastAsia="Times New Roman" w:hAnsi="Roboto" w:cs="Times New Roman"/>
          <w:color w:val="01014A"/>
          <w:kern w:val="0"/>
          <w:sz w:val="27"/>
          <w:szCs w:val="27"/>
          <w:lang w:val="en-IN" w:eastAsia="en-IN"/>
        </w:rPr>
        <w:t>jvm.memory</w:t>
      </w:r>
      <w:proofErr w:type="gramEnd"/>
      <w:r w:rsidRPr="00A4597B">
        <w:rPr>
          <w:rFonts w:ascii="Roboto" w:eastAsia="Times New Roman" w:hAnsi="Roboto" w:cs="Times New Roman"/>
          <w:color w:val="01014A"/>
          <w:kern w:val="0"/>
          <w:sz w:val="27"/>
          <w:szCs w:val="27"/>
          <w:lang w:val="en-IN" w:eastAsia="en-IN"/>
        </w:rPr>
        <w:t>.used</w:t>
      </w:r>
      <w:proofErr w:type="spellEnd"/>
      <w:r w:rsidRPr="00A4597B">
        <w:rPr>
          <w:rFonts w:ascii="Roboto" w:eastAsia="Times New Roman" w:hAnsi="Roboto" w:cs="Times New Roman"/>
          <w:color w:val="01014A"/>
          <w:kern w:val="0"/>
          <w:sz w:val="27"/>
          <w:szCs w:val="27"/>
          <w:lang w:val="en-IN" w:eastAsia="en-IN"/>
        </w:rPr>
        <w:t xml:space="preserve"> metric then the URL will be http://localhost:8765/actuator/metrics/jvm.memory.used. This URL will give the following response:</w:t>
      </w:r>
    </w:p>
    <w:p w14:paraId="59BDFC2D" w14:textId="77777777" w:rsidR="00A4597B" w:rsidRPr="00A4597B" w:rsidRDefault="00A4597B" w:rsidP="00A4597B">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p>
    <w:p w14:paraId="68802981"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"name"</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proofErr w:type="gramStart"/>
      <w:r w:rsidRPr="00A4597B">
        <w:rPr>
          <w:rFonts w:ascii="Courier New" w:eastAsia="Times New Roman" w:hAnsi="Courier New" w:cs="Courier New"/>
          <w:color w:val="65B042"/>
          <w:kern w:val="0"/>
          <w:sz w:val="27"/>
          <w:szCs w:val="27"/>
          <w:lang w:val="en-IN" w:eastAsia="en-IN"/>
        </w:rPr>
        <w:t>jvm.memory</w:t>
      </w:r>
      <w:proofErr w:type="gramEnd"/>
      <w:r w:rsidRPr="00A4597B">
        <w:rPr>
          <w:rFonts w:ascii="Courier New" w:eastAsia="Times New Roman" w:hAnsi="Courier New" w:cs="Courier New"/>
          <w:color w:val="65B042"/>
          <w:kern w:val="0"/>
          <w:sz w:val="27"/>
          <w:szCs w:val="27"/>
          <w:lang w:val="en-IN" w:eastAsia="en-IN"/>
        </w:rPr>
        <w:t>.used</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17C52DEE"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"description"</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"The amount of used memory"</w:t>
      </w:r>
      <w:r w:rsidRPr="00A4597B">
        <w:rPr>
          <w:rFonts w:ascii="Courier New" w:eastAsia="Times New Roman" w:hAnsi="Courier New" w:cs="Courier New"/>
          <w:color w:val="FFFFFF"/>
          <w:kern w:val="0"/>
          <w:sz w:val="27"/>
          <w:szCs w:val="27"/>
          <w:lang w:val="en-IN" w:eastAsia="en-IN"/>
        </w:rPr>
        <w:t>,</w:t>
      </w:r>
    </w:p>
    <w:p w14:paraId="027FC4CD"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baseUnit</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"bytes"</w:t>
      </w:r>
      <w:r w:rsidRPr="00A4597B">
        <w:rPr>
          <w:rFonts w:ascii="Courier New" w:eastAsia="Times New Roman" w:hAnsi="Courier New" w:cs="Courier New"/>
          <w:color w:val="FFFFFF"/>
          <w:kern w:val="0"/>
          <w:sz w:val="27"/>
          <w:szCs w:val="27"/>
          <w:lang w:val="en-IN" w:eastAsia="en-IN"/>
        </w:rPr>
        <w:t>,</w:t>
      </w:r>
    </w:p>
    <w:p w14:paraId="7AADAEEE"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"measurements"</w:t>
      </w:r>
      <w:r w:rsidRPr="00A4597B">
        <w:rPr>
          <w:rFonts w:ascii="Courier New" w:eastAsia="Times New Roman" w:hAnsi="Courier New" w:cs="Courier New"/>
          <w:color w:val="FFFFFF"/>
          <w:kern w:val="0"/>
          <w:sz w:val="27"/>
          <w:szCs w:val="27"/>
          <w:lang w:val="en-IN" w:eastAsia="en-IN"/>
        </w:rPr>
        <w:t>: [</w:t>
      </w:r>
    </w:p>
    <w:p w14:paraId="741CE515"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138D5AE1"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"statistic"</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"VALUE"</w:t>
      </w:r>
      <w:r w:rsidRPr="00A4597B">
        <w:rPr>
          <w:rFonts w:ascii="Courier New" w:eastAsia="Times New Roman" w:hAnsi="Courier New" w:cs="Courier New"/>
          <w:color w:val="FFFFFF"/>
          <w:kern w:val="0"/>
          <w:sz w:val="27"/>
          <w:szCs w:val="27"/>
          <w:lang w:val="en-IN" w:eastAsia="en-IN"/>
        </w:rPr>
        <w:t>,</w:t>
      </w:r>
    </w:p>
    <w:p w14:paraId="30E43425"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"value"</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3387CC"/>
          <w:kern w:val="0"/>
          <w:sz w:val="27"/>
          <w:szCs w:val="27"/>
          <w:lang w:val="en-IN" w:eastAsia="en-IN"/>
        </w:rPr>
        <w:t>118873840</w:t>
      </w:r>
    </w:p>
    <w:p w14:paraId="3DB13114"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51B4AA99"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1B01A3B9"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availableTags</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 [</w:t>
      </w:r>
    </w:p>
    <w:p w14:paraId="28F2B884"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029D5E4C"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"tag"</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"area"</w:t>
      </w:r>
      <w:r w:rsidRPr="00A4597B">
        <w:rPr>
          <w:rFonts w:ascii="Courier New" w:eastAsia="Times New Roman" w:hAnsi="Courier New" w:cs="Courier New"/>
          <w:color w:val="FFFFFF"/>
          <w:kern w:val="0"/>
          <w:sz w:val="27"/>
          <w:szCs w:val="27"/>
          <w:lang w:val="en-IN" w:eastAsia="en-IN"/>
        </w:rPr>
        <w:t>,</w:t>
      </w:r>
    </w:p>
    <w:p w14:paraId="6A3741E1"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"values"</w:t>
      </w:r>
      <w:r w:rsidRPr="00A4597B">
        <w:rPr>
          <w:rFonts w:ascii="Courier New" w:eastAsia="Times New Roman" w:hAnsi="Courier New" w:cs="Courier New"/>
          <w:color w:val="FFFFFF"/>
          <w:kern w:val="0"/>
          <w:sz w:val="27"/>
          <w:szCs w:val="27"/>
          <w:lang w:val="en-IN" w:eastAsia="en-IN"/>
        </w:rPr>
        <w:t>: [</w:t>
      </w:r>
    </w:p>
    <w:p w14:paraId="64E73E63"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lastRenderedPageBreak/>
        <w:t xml:space="preserve">                </w:t>
      </w:r>
      <w:r w:rsidRPr="00A4597B">
        <w:rPr>
          <w:rFonts w:ascii="Courier New" w:eastAsia="Times New Roman" w:hAnsi="Courier New" w:cs="Courier New"/>
          <w:color w:val="65B042"/>
          <w:kern w:val="0"/>
          <w:sz w:val="27"/>
          <w:szCs w:val="27"/>
          <w:lang w:val="en-IN" w:eastAsia="en-IN"/>
        </w:rPr>
        <w:t>"heap"</w:t>
      </w:r>
      <w:r w:rsidRPr="00A4597B">
        <w:rPr>
          <w:rFonts w:ascii="Courier New" w:eastAsia="Times New Roman" w:hAnsi="Courier New" w:cs="Courier New"/>
          <w:color w:val="FFFFFF"/>
          <w:kern w:val="0"/>
          <w:sz w:val="27"/>
          <w:szCs w:val="27"/>
          <w:lang w:val="en-IN" w:eastAsia="en-IN"/>
        </w:rPr>
        <w:t>,</w:t>
      </w:r>
    </w:p>
    <w:p w14:paraId="16515128"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nonheap</w:t>
      </w:r>
      <w:proofErr w:type="spellEnd"/>
      <w:r w:rsidRPr="00A4597B">
        <w:rPr>
          <w:rFonts w:ascii="Courier New" w:eastAsia="Times New Roman" w:hAnsi="Courier New" w:cs="Courier New"/>
          <w:color w:val="65B042"/>
          <w:kern w:val="0"/>
          <w:sz w:val="27"/>
          <w:szCs w:val="27"/>
          <w:lang w:val="en-IN" w:eastAsia="en-IN"/>
        </w:rPr>
        <w:t>"</w:t>
      </w:r>
    </w:p>
    <w:p w14:paraId="48A3224E"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3567DBB6"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6C6492A2"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695A2F8F"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"tag"</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"id"</w:t>
      </w:r>
      <w:r w:rsidRPr="00A4597B">
        <w:rPr>
          <w:rFonts w:ascii="Courier New" w:eastAsia="Times New Roman" w:hAnsi="Courier New" w:cs="Courier New"/>
          <w:color w:val="FFFFFF"/>
          <w:kern w:val="0"/>
          <w:sz w:val="27"/>
          <w:szCs w:val="27"/>
          <w:lang w:val="en-IN" w:eastAsia="en-IN"/>
        </w:rPr>
        <w:t>,</w:t>
      </w:r>
    </w:p>
    <w:p w14:paraId="43DF7191"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"values"</w:t>
      </w:r>
      <w:r w:rsidRPr="00A4597B">
        <w:rPr>
          <w:rFonts w:ascii="Courier New" w:eastAsia="Times New Roman" w:hAnsi="Courier New" w:cs="Courier New"/>
          <w:color w:val="FFFFFF"/>
          <w:kern w:val="0"/>
          <w:sz w:val="27"/>
          <w:szCs w:val="27"/>
          <w:lang w:val="en-IN" w:eastAsia="en-IN"/>
        </w:rPr>
        <w:t>: [</w:t>
      </w:r>
    </w:p>
    <w:p w14:paraId="6E14A1BD"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gramStart"/>
      <w:r w:rsidRPr="00A4597B">
        <w:rPr>
          <w:rFonts w:ascii="Courier New" w:eastAsia="Times New Roman" w:hAnsi="Courier New" w:cs="Courier New"/>
          <w:color w:val="65B042"/>
          <w:kern w:val="0"/>
          <w:sz w:val="27"/>
          <w:szCs w:val="27"/>
          <w:lang w:val="en-IN" w:eastAsia="en-IN"/>
        </w:rPr>
        <w:t>tenured</w:t>
      </w:r>
      <w:proofErr w:type="gramEnd"/>
      <w:r w:rsidRPr="00A4597B">
        <w:rPr>
          <w:rFonts w:ascii="Courier New" w:eastAsia="Times New Roman" w:hAnsi="Courier New" w:cs="Courier New"/>
          <w:color w:val="65B042"/>
          <w:kern w:val="0"/>
          <w:sz w:val="27"/>
          <w:szCs w:val="27"/>
          <w:lang w:val="en-IN" w:eastAsia="en-IN"/>
        </w:rPr>
        <w:t>-SOA"</w:t>
      </w:r>
      <w:r w:rsidRPr="00A4597B">
        <w:rPr>
          <w:rFonts w:ascii="Courier New" w:eastAsia="Times New Roman" w:hAnsi="Courier New" w:cs="Courier New"/>
          <w:color w:val="FFFFFF"/>
          <w:kern w:val="0"/>
          <w:sz w:val="27"/>
          <w:szCs w:val="27"/>
          <w:lang w:val="en-IN" w:eastAsia="en-IN"/>
        </w:rPr>
        <w:t>,</w:t>
      </w:r>
    </w:p>
    <w:p w14:paraId="288DB63D"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gramStart"/>
      <w:r w:rsidRPr="00A4597B">
        <w:rPr>
          <w:rFonts w:ascii="Courier New" w:eastAsia="Times New Roman" w:hAnsi="Courier New" w:cs="Courier New"/>
          <w:color w:val="65B042"/>
          <w:kern w:val="0"/>
          <w:sz w:val="27"/>
          <w:szCs w:val="27"/>
          <w:lang w:val="en-IN" w:eastAsia="en-IN"/>
        </w:rPr>
        <w:t>class</w:t>
      </w:r>
      <w:proofErr w:type="gramEnd"/>
      <w:r w:rsidRPr="00A4597B">
        <w:rPr>
          <w:rFonts w:ascii="Courier New" w:eastAsia="Times New Roman" w:hAnsi="Courier New" w:cs="Courier New"/>
          <w:color w:val="65B042"/>
          <w:kern w:val="0"/>
          <w:sz w:val="27"/>
          <w:szCs w:val="27"/>
          <w:lang w:val="en-IN" w:eastAsia="en-IN"/>
        </w:rPr>
        <w:t xml:space="preserve"> storage"</w:t>
      </w:r>
      <w:r w:rsidRPr="00A4597B">
        <w:rPr>
          <w:rFonts w:ascii="Courier New" w:eastAsia="Times New Roman" w:hAnsi="Courier New" w:cs="Courier New"/>
          <w:color w:val="FFFFFF"/>
          <w:kern w:val="0"/>
          <w:sz w:val="27"/>
          <w:szCs w:val="27"/>
          <w:lang w:val="en-IN" w:eastAsia="en-IN"/>
        </w:rPr>
        <w:t>,</w:t>
      </w:r>
    </w:p>
    <w:p w14:paraId="5F950F43"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gramStart"/>
      <w:r w:rsidRPr="00A4597B">
        <w:rPr>
          <w:rFonts w:ascii="Courier New" w:eastAsia="Times New Roman" w:hAnsi="Courier New" w:cs="Courier New"/>
          <w:color w:val="65B042"/>
          <w:kern w:val="0"/>
          <w:sz w:val="27"/>
          <w:szCs w:val="27"/>
          <w:lang w:val="en-IN" w:eastAsia="en-IN"/>
        </w:rPr>
        <w:t>nursery</w:t>
      </w:r>
      <w:proofErr w:type="gramEnd"/>
      <w:r w:rsidRPr="00A4597B">
        <w:rPr>
          <w:rFonts w:ascii="Courier New" w:eastAsia="Times New Roman" w:hAnsi="Courier New" w:cs="Courier New"/>
          <w:color w:val="65B042"/>
          <w:kern w:val="0"/>
          <w:sz w:val="27"/>
          <w:szCs w:val="27"/>
          <w:lang w:val="en-IN" w:eastAsia="en-IN"/>
        </w:rPr>
        <w:t>-survivor"</w:t>
      </w:r>
      <w:r w:rsidRPr="00A4597B">
        <w:rPr>
          <w:rFonts w:ascii="Courier New" w:eastAsia="Times New Roman" w:hAnsi="Courier New" w:cs="Courier New"/>
          <w:color w:val="FFFFFF"/>
          <w:kern w:val="0"/>
          <w:sz w:val="27"/>
          <w:szCs w:val="27"/>
          <w:lang w:val="en-IN" w:eastAsia="en-IN"/>
        </w:rPr>
        <w:t>,</w:t>
      </w:r>
    </w:p>
    <w:p w14:paraId="747753A8"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gramStart"/>
      <w:r w:rsidRPr="00A4597B">
        <w:rPr>
          <w:rFonts w:ascii="Courier New" w:eastAsia="Times New Roman" w:hAnsi="Courier New" w:cs="Courier New"/>
          <w:color w:val="65B042"/>
          <w:kern w:val="0"/>
          <w:sz w:val="27"/>
          <w:szCs w:val="27"/>
          <w:lang w:val="en-IN" w:eastAsia="en-IN"/>
        </w:rPr>
        <w:t>miscellaneous</w:t>
      </w:r>
      <w:proofErr w:type="gramEnd"/>
      <w:r w:rsidRPr="00A4597B">
        <w:rPr>
          <w:rFonts w:ascii="Courier New" w:eastAsia="Times New Roman" w:hAnsi="Courier New" w:cs="Courier New"/>
          <w:color w:val="65B042"/>
          <w:kern w:val="0"/>
          <w:sz w:val="27"/>
          <w:szCs w:val="27"/>
          <w:lang w:val="en-IN" w:eastAsia="en-IN"/>
        </w:rPr>
        <w:t xml:space="preserve"> non-heap storage"</w:t>
      </w:r>
      <w:r w:rsidRPr="00A4597B">
        <w:rPr>
          <w:rFonts w:ascii="Courier New" w:eastAsia="Times New Roman" w:hAnsi="Courier New" w:cs="Courier New"/>
          <w:color w:val="FFFFFF"/>
          <w:kern w:val="0"/>
          <w:sz w:val="27"/>
          <w:szCs w:val="27"/>
          <w:lang w:val="en-IN" w:eastAsia="en-IN"/>
        </w:rPr>
        <w:t>,</w:t>
      </w:r>
    </w:p>
    <w:p w14:paraId="20D13777"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gramStart"/>
      <w:r w:rsidRPr="00A4597B">
        <w:rPr>
          <w:rFonts w:ascii="Courier New" w:eastAsia="Times New Roman" w:hAnsi="Courier New" w:cs="Courier New"/>
          <w:color w:val="65B042"/>
          <w:kern w:val="0"/>
          <w:sz w:val="27"/>
          <w:szCs w:val="27"/>
          <w:lang w:val="en-IN" w:eastAsia="en-IN"/>
        </w:rPr>
        <w:t>tenured</w:t>
      </w:r>
      <w:proofErr w:type="gramEnd"/>
      <w:r w:rsidRPr="00A4597B">
        <w:rPr>
          <w:rFonts w:ascii="Courier New" w:eastAsia="Times New Roman" w:hAnsi="Courier New" w:cs="Courier New"/>
          <w:color w:val="65B042"/>
          <w:kern w:val="0"/>
          <w:sz w:val="27"/>
          <w:szCs w:val="27"/>
          <w:lang w:val="en-IN" w:eastAsia="en-IN"/>
        </w:rPr>
        <w:t>-LOA"</w:t>
      </w:r>
      <w:r w:rsidRPr="00A4597B">
        <w:rPr>
          <w:rFonts w:ascii="Courier New" w:eastAsia="Times New Roman" w:hAnsi="Courier New" w:cs="Courier New"/>
          <w:color w:val="FFFFFF"/>
          <w:kern w:val="0"/>
          <w:sz w:val="27"/>
          <w:szCs w:val="27"/>
          <w:lang w:val="en-IN" w:eastAsia="en-IN"/>
        </w:rPr>
        <w:t>,</w:t>
      </w:r>
    </w:p>
    <w:p w14:paraId="15498535"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"JIT code cache"</w:t>
      </w:r>
      <w:r w:rsidRPr="00A4597B">
        <w:rPr>
          <w:rFonts w:ascii="Courier New" w:eastAsia="Times New Roman" w:hAnsi="Courier New" w:cs="Courier New"/>
          <w:color w:val="FFFFFF"/>
          <w:kern w:val="0"/>
          <w:sz w:val="27"/>
          <w:szCs w:val="27"/>
          <w:lang w:val="en-IN" w:eastAsia="en-IN"/>
        </w:rPr>
        <w:t>,</w:t>
      </w:r>
    </w:p>
    <w:p w14:paraId="408805D7"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"JIT data cache"</w:t>
      </w:r>
      <w:r w:rsidRPr="00A4597B">
        <w:rPr>
          <w:rFonts w:ascii="Courier New" w:eastAsia="Times New Roman" w:hAnsi="Courier New" w:cs="Courier New"/>
          <w:color w:val="FFFFFF"/>
          <w:kern w:val="0"/>
          <w:sz w:val="27"/>
          <w:szCs w:val="27"/>
          <w:lang w:val="en-IN" w:eastAsia="en-IN"/>
        </w:rPr>
        <w:t>,</w:t>
      </w:r>
    </w:p>
    <w:p w14:paraId="3D54DCCD"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w:t>
      </w:r>
      <w:proofErr w:type="gramStart"/>
      <w:r w:rsidRPr="00A4597B">
        <w:rPr>
          <w:rFonts w:ascii="Courier New" w:eastAsia="Times New Roman" w:hAnsi="Courier New" w:cs="Courier New"/>
          <w:color w:val="65B042"/>
          <w:kern w:val="0"/>
          <w:sz w:val="27"/>
          <w:szCs w:val="27"/>
          <w:lang w:val="en-IN" w:eastAsia="en-IN"/>
        </w:rPr>
        <w:t>nursery</w:t>
      </w:r>
      <w:proofErr w:type="gramEnd"/>
      <w:r w:rsidRPr="00A4597B">
        <w:rPr>
          <w:rFonts w:ascii="Courier New" w:eastAsia="Times New Roman" w:hAnsi="Courier New" w:cs="Courier New"/>
          <w:color w:val="65B042"/>
          <w:kern w:val="0"/>
          <w:sz w:val="27"/>
          <w:szCs w:val="27"/>
          <w:lang w:val="en-IN" w:eastAsia="en-IN"/>
        </w:rPr>
        <w:t>-allocate"</w:t>
      </w:r>
    </w:p>
    <w:p w14:paraId="7BA77A30"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63077BD8"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312709C7" w14:textId="77777777"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41AED7E2" w14:textId="6B741F1E" w:rsidR="00A4597B" w:rsidRPr="00A4597B" w:rsidRDefault="00A4597B" w:rsidP="00A4597B">
      <w:pPr>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2C9F9CF2" wp14:editId="79451CF0">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8BD6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9CC29B"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According to above response, the application is using 118873840 bytes or 118.87384MB of memory. </w:t>
      </w:r>
    </w:p>
    <w:p w14:paraId="77E2956A"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You can also create your own Actuator endpoints. Let us see how to do this. </w:t>
      </w:r>
    </w:p>
    <w:p w14:paraId="203A291A"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​In Spring </w:t>
      </w:r>
      <w:proofErr w:type="gramStart"/>
      <w:r w:rsidRPr="00A4597B">
        <w:rPr>
          <w:rFonts w:ascii="Roboto" w:eastAsia="Times New Roman" w:hAnsi="Roboto" w:cs="Times New Roman"/>
          <w:color w:val="01014A"/>
          <w:kern w:val="0"/>
          <w:sz w:val="27"/>
          <w:szCs w:val="27"/>
          <w:lang w:val="en-IN" w:eastAsia="en-IN"/>
        </w:rPr>
        <w:t>Boot</w:t>
      </w:r>
      <w:proofErr w:type="gramEnd"/>
      <w:r w:rsidRPr="00A4597B">
        <w:rPr>
          <w:rFonts w:ascii="Roboto" w:eastAsia="Times New Roman" w:hAnsi="Roboto" w:cs="Times New Roman"/>
          <w:color w:val="01014A"/>
          <w:kern w:val="0"/>
          <w:sz w:val="27"/>
          <w:szCs w:val="27"/>
          <w:lang w:val="en-IN" w:eastAsia="en-IN"/>
        </w:rPr>
        <w:t xml:space="preserve"> you can easily customize existing Actuator endpoints and can also create new endpoints. To create a new </w:t>
      </w:r>
      <w:proofErr w:type="gramStart"/>
      <w:r w:rsidRPr="00A4597B">
        <w:rPr>
          <w:rFonts w:ascii="Roboto" w:eastAsia="Times New Roman" w:hAnsi="Roboto" w:cs="Times New Roman"/>
          <w:color w:val="01014A"/>
          <w:kern w:val="0"/>
          <w:sz w:val="27"/>
          <w:szCs w:val="27"/>
          <w:lang w:val="en-IN" w:eastAsia="en-IN"/>
        </w:rPr>
        <w:t>endpoint</w:t>
      </w:r>
      <w:proofErr w:type="gramEnd"/>
      <w:r w:rsidRPr="00A4597B">
        <w:rPr>
          <w:rFonts w:ascii="Roboto" w:eastAsia="Times New Roman" w:hAnsi="Roboto" w:cs="Times New Roman"/>
          <w:color w:val="01014A"/>
          <w:kern w:val="0"/>
          <w:sz w:val="27"/>
          <w:szCs w:val="27"/>
          <w:lang w:val="en-IN" w:eastAsia="en-IN"/>
        </w:rPr>
        <w:t xml:space="preserve"> you have to create a class and annotate it with @Component and @Endpoint annotation. The @Endpoint annotation has a parameter id which determines the URL path of endpoint. This class contains the methods which returns the response of the endpoint. For example, consider the following endpoint bean class:</w:t>
      </w:r>
    </w:p>
    <w:p w14:paraId="724794EC" w14:textId="77777777" w:rsidR="00A4597B" w:rsidRPr="00A4597B" w:rsidRDefault="00A4597B" w:rsidP="00A4597B">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3387CC"/>
          <w:kern w:val="0"/>
          <w:sz w:val="27"/>
          <w:szCs w:val="27"/>
          <w:lang w:val="en-IN" w:eastAsia="en-IN"/>
        </w:rPr>
        <w:t>@Component</w:t>
      </w:r>
    </w:p>
    <w:p w14:paraId="3F2910B4"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3387CC"/>
          <w:kern w:val="0"/>
          <w:sz w:val="27"/>
          <w:szCs w:val="27"/>
          <w:lang w:val="en-IN" w:eastAsia="en-IN"/>
        </w:rPr>
        <w:t>@</w:t>
      </w:r>
      <w:proofErr w:type="gramStart"/>
      <w:r w:rsidRPr="00A4597B">
        <w:rPr>
          <w:rFonts w:ascii="Courier New" w:eastAsia="Times New Roman" w:hAnsi="Courier New" w:cs="Courier New"/>
          <w:color w:val="3387CC"/>
          <w:kern w:val="0"/>
          <w:sz w:val="27"/>
          <w:szCs w:val="27"/>
          <w:lang w:val="en-IN" w:eastAsia="en-IN"/>
        </w:rPr>
        <w:t>Endpoint</w:t>
      </w:r>
      <w:r w:rsidRPr="00A4597B">
        <w:rPr>
          <w:rFonts w:ascii="Courier New" w:eastAsia="Times New Roman" w:hAnsi="Courier New" w:cs="Courier New"/>
          <w:color w:val="FFFFFF"/>
          <w:kern w:val="0"/>
          <w:sz w:val="27"/>
          <w:szCs w:val="27"/>
          <w:lang w:val="en-IN" w:eastAsia="en-IN"/>
        </w:rPr>
        <w:t>(</w:t>
      </w:r>
      <w:proofErr w:type="gramEnd"/>
      <w:r w:rsidRPr="00A4597B">
        <w:rPr>
          <w:rFonts w:ascii="Courier New" w:eastAsia="Times New Roman" w:hAnsi="Courier New" w:cs="Courier New"/>
          <w:color w:val="FFFFFF"/>
          <w:kern w:val="0"/>
          <w:sz w:val="27"/>
          <w:szCs w:val="27"/>
          <w:lang w:val="en-IN" w:eastAsia="en-IN"/>
        </w:rPr>
        <w:t xml:space="preserve">id = </w:t>
      </w:r>
      <w:r w:rsidRPr="00A4597B">
        <w:rPr>
          <w:rFonts w:ascii="Courier New" w:eastAsia="Times New Roman" w:hAnsi="Courier New" w:cs="Courier New"/>
          <w:color w:val="65B042"/>
          <w:kern w:val="0"/>
          <w:sz w:val="27"/>
          <w:szCs w:val="27"/>
          <w:lang w:val="en-IN" w:eastAsia="en-IN"/>
        </w:rPr>
        <w:t>"customers"</w:t>
      </w:r>
      <w:r w:rsidRPr="00A4597B">
        <w:rPr>
          <w:rFonts w:ascii="Courier New" w:eastAsia="Times New Roman" w:hAnsi="Courier New" w:cs="Courier New"/>
          <w:color w:val="FFFFFF"/>
          <w:kern w:val="0"/>
          <w:sz w:val="27"/>
          <w:szCs w:val="27"/>
          <w:lang w:val="en-IN" w:eastAsia="en-IN"/>
        </w:rPr>
        <w:t>)</w:t>
      </w:r>
    </w:p>
    <w:p w14:paraId="2572A3AE"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E28964"/>
          <w:kern w:val="0"/>
          <w:sz w:val="27"/>
          <w:szCs w:val="27"/>
          <w:lang w:val="en-IN" w:eastAsia="en-IN"/>
        </w:rPr>
        <w:t>public</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class</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89BDFF"/>
          <w:kern w:val="0"/>
          <w:sz w:val="27"/>
          <w:szCs w:val="27"/>
          <w:lang w:val="en-IN" w:eastAsia="en-IN"/>
        </w:rPr>
        <w:t>MyCustomerEndpoint</w:t>
      </w:r>
      <w:proofErr w:type="spellEnd"/>
      <w:r w:rsidRPr="00A4597B">
        <w:rPr>
          <w:rFonts w:ascii="Courier New" w:eastAsia="Times New Roman" w:hAnsi="Courier New" w:cs="Courier New"/>
          <w:color w:val="FFFFFF"/>
          <w:kern w:val="0"/>
          <w:sz w:val="27"/>
          <w:szCs w:val="27"/>
          <w:lang w:val="en-IN" w:eastAsia="en-IN"/>
        </w:rPr>
        <w:t xml:space="preserve"> {</w:t>
      </w:r>
    </w:p>
    <w:p w14:paraId="39FE1F55"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p>
    <w:p w14:paraId="6504C08A"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p>
    <w:p w14:paraId="025B64F9"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3387CC"/>
          <w:kern w:val="0"/>
          <w:sz w:val="27"/>
          <w:szCs w:val="27"/>
          <w:lang w:val="en-IN" w:eastAsia="en-IN"/>
        </w:rPr>
        <w:t>@ReadOperation</w:t>
      </w:r>
    </w:p>
    <w:p w14:paraId="073D5B15"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E28964"/>
          <w:kern w:val="0"/>
          <w:sz w:val="27"/>
          <w:szCs w:val="27"/>
          <w:lang w:val="en-IN" w:eastAsia="en-IN"/>
        </w:rPr>
        <w:t>public</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89BDFF"/>
          <w:kern w:val="0"/>
          <w:sz w:val="27"/>
          <w:szCs w:val="27"/>
          <w:lang w:val="en-IN" w:eastAsia="en-IN"/>
        </w:rPr>
        <w:t>List</w:t>
      </w:r>
      <w:r w:rsidRPr="00A4597B">
        <w:rPr>
          <w:rFonts w:ascii="Courier New" w:eastAsia="Times New Roman" w:hAnsi="Courier New" w:cs="Courier New"/>
          <w:color w:val="FFFFFF"/>
          <w:kern w:val="0"/>
          <w:sz w:val="27"/>
          <w:szCs w:val="27"/>
          <w:lang w:val="en-IN" w:eastAsia="en-IN"/>
        </w:rPr>
        <w:t>&lt;</w:t>
      </w:r>
      <w:proofErr w:type="spellStart"/>
      <w:r w:rsidRPr="00A4597B">
        <w:rPr>
          <w:rFonts w:ascii="Courier New" w:eastAsia="Times New Roman" w:hAnsi="Courier New" w:cs="Courier New"/>
          <w:color w:val="89BDFF"/>
          <w:kern w:val="0"/>
          <w:sz w:val="27"/>
          <w:szCs w:val="27"/>
          <w:lang w:val="en-IN" w:eastAsia="en-IN"/>
        </w:rPr>
        <w:t>CustomerDTO</w:t>
      </w:r>
      <w:proofErr w:type="spellEnd"/>
      <w:r w:rsidRPr="00A4597B">
        <w:rPr>
          <w:rFonts w:ascii="Courier New" w:eastAsia="Times New Roman" w:hAnsi="Courier New" w:cs="Courier New"/>
          <w:color w:val="FFFFFF"/>
          <w:kern w:val="0"/>
          <w:sz w:val="27"/>
          <w:szCs w:val="27"/>
          <w:lang w:val="en-IN" w:eastAsia="en-IN"/>
        </w:rPr>
        <w:t xml:space="preserve">&gt; </w:t>
      </w:r>
      <w:proofErr w:type="spellStart"/>
      <w:proofErr w:type="gramStart"/>
      <w:r w:rsidRPr="00A4597B">
        <w:rPr>
          <w:rFonts w:ascii="Courier New" w:eastAsia="Times New Roman" w:hAnsi="Courier New" w:cs="Courier New"/>
          <w:color w:val="FFFFFF"/>
          <w:kern w:val="0"/>
          <w:sz w:val="27"/>
          <w:szCs w:val="27"/>
          <w:lang w:val="en-IN" w:eastAsia="en-IN"/>
        </w:rPr>
        <w:t>getAllCustomers</w:t>
      </w:r>
      <w:proofErr w:type="spellEnd"/>
      <w:r w:rsidRPr="00A4597B">
        <w:rPr>
          <w:rFonts w:ascii="Courier New" w:eastAsia="Times New Roman" w:hAnsi="Courier New" w:cs="Courier New"/>
          <w:color w:val="FFFFFF"/>
          <w:kern w:val="0"/>
          <w:sz w:val="27"/>
          <w:szCs w:val="27"/>
          <w:lang w:val="en-IN" w:eastAsia="en-IN"/>
        </w:rPr>
        <w:t>(</w:t>
      </w:r>
      <w:proofErr w:type="gramEnd"/>
      <w:r w:rsidRPr="00A4597B">
        <w:rPr>
          <w:rFonts w:ascii="Courier New" w:eastAsia="Times New Roman" w:hAnsi="Courier New" w:cs="Courier New"/>
          <w:color w:val="FFFFFF"/>
          <w:kern w:val="0"/>
          <w:sz w:val="27"/>
          <w:szCs w:val="27"/>
          <w:lang w:val="en-IN" w:eastAsia="en-IN"/>
        </w:rPr>
        <w:t>){</w:t>
      </w:r>
    </w:p>
    <w:p w14:paraId="57DBF811"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i/>
          <w:iCs/>
          <w:color w:val="AEAEAE"/>
          <w:kern w:val="0"/>
          <w:sz w:val="27"/>
          <w:szCs w:val="27"/>
          <w:lang w:val="en-IN" w:eastAsia="en-IN"/>
        </w:rPr>
        <w:t>// rest of the code</w:t>
      </w:r>
    </w:p>
    <w:p w14:paraId="2CC880EE"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t>}</w:t>
      </w:r>
    </w:p>
    <w:p w14:paraId="2306F012"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p>
    <w:p w14:paraId="5C34B290"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3387CC"/>
          <w:kern w:val="0"/>
          <w:sz w:val="27"/>
          <w:szCs w:val="27"/>
          <w:lang w:val="en-IN" w:eastAsia="en-IN"/>
        </w:rPr>
        <w:t>@WriteOperation</w:t>
      </w:r>
    </w:p>
    <w:p w14:paraId="6CB317D9"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E28964"/>
          <w:kern w:val="0"/>
          <w:sz w:val="27"/>
          <w:szCs w:val="27"/>
          <w:lang w:val="en-IN" w:eastAsia="en-IN"/>
        </w:rPr>
        <w:t>public</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89BDFF"/>
          <w:kern w:val="0"/>
          <w:sz w:val="27"/>
          <w:szCs w:val="27"/>
          <w:lang w:val="en-IN" w:eastAsia="en-IN"/>
        </w:rPr>
        <w:t>String</w:t>
      </w:r>
      <w:r w:rsidRPr="00A4597B">
        <w:rPr>
          <w:rFonts w:ascii="Courier New" w:eastAsia="Times New Roman" w:hAnsi="Courier New" w:cs="Courier New"/>
          <w:color w:val="FFFFFF"/>
          <w:kern w:val="0"/>
          <w:sz w:val="27"/>
          <w:szCs w:val="27"/>
          <w:lang w:val="en-IN" w:eastAsia="en-IN"/>
        </w:rPr>
        <w:t xml:space="preserve"> </w:t>
      </w:r>
      <w:proofErr w:type="spellStart"/>
      <w:proofErr w:type="gramStart"/>
      <w:r w:rsidRPr="00A4597B">
        <w:rPr>
          <w:rFonts w:ascii="Courier New" w:eastAsia="Times New Roman" w:hAnsi="Courier New" w:cs="Courier New"/>
          <w:color w:val="FFFFFF"/>
          <w:kern w:val="0"/>
          <w:sz w:val="27"/>
          <w:szCs w:val="27"/>
          <w:lang w:val="en-IN" w:eastAsia="en-IN"/>
        </w:rPr>
        <w:t>updateCustomer</w:t>
      </w:r>
      <w:proofErr w:type="spellEnd"/>
      <w:r w:rsidRPr="00A4597B">
        <w:rPr>
          <w:rFonts w:ascii="Courier New" w:eastAsia="Times New Roman" w:hAnsi="Courier New" w:cs="Courier New"/>
          <w:color w:val="FFFFFF"/>
          <w:kern w:val="0"/>
          <w:sz w:val="27"/>
          <w:szCs w:val="27"/>
          <w:lang w:val="en-IN" w:eastAsia="en-IN"/>
        </w:rPr>
        <w:t>(</w:t>
      </w:r>
      <w:proofErr w:type="gramEnd"/>
      <w:r w:rsidRPr="00A4597B">
        <w:rPr>
          <w:rFonts w:ascii="Courier New" w:eastAsia="Times New Roman" w:hAnsi="Courier New" w:cs="Courier New"/>
          <w:color w:val="89BDFF"/>
          <w:kern w:val="0"/>
          <w:sz w:val="27"/>
          <w:szCs w:val="27"/>
          <w:lang w:val="en-IN" w:eastAsia="en-IN"/>
        </w:rPr>
        <w:t>Integer</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FFFFFF"/>
          <w:kern w:val="0"/>
          <w:sz w:val="27"/>
          <w:szCs w:val="27"/>
          <w:lang w:val="en-IN" w:eastAsia="en-IN"/>
        </w:rPr>
        <w:t>customerId</w:t>
      </w:r>
      <w:proofErr w:type="spellEnd"/>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89BDFF"/>
          <w:kern w:val="0"/>
          <w:sz w:val="27"/>
          <w:szCs w:val="27"/>
          <w:lang w:val="en-IN" w:eastAsia="en-IN"/>
        </w:rPr>
        <w:t>String</w:t>
      </w:r>
      <w:r w:rsidRPr="00A4597B">
        <w:rPr>
          <w:rFonts w:ascii="Courier New" w:eastAsia="Times New Roman" w:hAnsi="Courier New" w:cs="Courier New"/>
          <w:color w:val="FFFFFF"/>
          <w:kern w:val="0"/>
          <w:sz w:val="27"/>
          <w:szCs w:val="27"/>
          <w:lang w:val="en-IN" w:eastAsia="en-IN"/>
        </w:rPr>
        <w:t xml:space="preserve"> emailId) </w:t>
      </w:r>
      <w:r w:rsidRPr="00A4597B">
        <w:rPr>
          <w:rFonts w:ascii="Courier New" w:eastAsia="Times New Roman" w:hAnsi="Courier New" w:cs="Courier New"/>
          <w:color w:val="E28964"/>
          <w:kern w:val="0"/>
          <w:sz w:val="27"/>
          <w:szCs w:val="27"/>
          <w:lang w:val="en-IN" w:eastAsia="en-IN"/>
        </w:rPr>
        <w:t>throws</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89BDFF"/>
          <w:kern w:val="0"/>
          <w:sz w:val="27"/>
          <w:szCs w:val="27"/>
          <w:lang w:val="en-IN" w:eastAsia="en-IN"/>
        </w:rPr>
        <w:t>InfyBankException</w:t>
      </w:r>
      <w:proofErr w:type="spellEnd"/>
      <w:r w:rsidRPr="00A4597B">
        <w:rPr>
          <w:rFonts w:ascii="Courier New" w:eastAsia="Times New Roman" w:hAnsi="Courier New" w:cs="Courier New"/>
          <w:color w:val="FFFFFF"/>
          <w:kern w:val="0"/>
          <w:sz w:val="27"/>
          <w:szCs w:val="27"/>
          <w:lang w:val="en-IN" w:eastAsia="en-IN"/>
        </w:rPr>
        <w:t xml:space="preserve"> {</w:t>
      </w:r>
    </w:p>
    <w:p w14:paraId="2DA6E25C"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lastRenderedPageBreak/>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i/>
          <w:iCs/>
          <w:color w:val="AEAEAE"/>
          <w:kern w:val="0"/>
          <w:sz w:val="27"/>
          <w:szCs w:val="27"/>
          <w:lang w:val="en-IN" w:eastAsia="en-IN"/>
        </w:rPr>
        <w:t>// rest of the code</w:t>
      </w:r>
      <w:r w:rsidRPr="00A4597B">
        <w:rPr>
          <w:rFonts w:ascii="Courier New" w:eastAsia="Times New Roman" w:hAnsi="Courier New" w:cs="Courier New"/>
          <w:i/>
          <w:iCs/>
          <w:color w:val="AEAEAE"/>
          <w:kern w:val="0"/>
          <w:sz w:val="27"/>
          <w:szCs w:val="27"/>
          <w:lang w:val="en-IN" w:eastAsia="en-IN"/>
        </w:rPr>
        <w:tab/>
      </w:r>
    </w:p>
    <w:p w14:paraId="7646A714"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0F84AB4C"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p>
    <w:p w14:paraId="6FAC2DFE"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3387CC"/>
          <w:kern w:val="0"/>
          <w:sz w:val="27"/>
          <w:szCs w:val="27"/>
          <w:lang w:val="en-IN" w:eastAsia="en-IN"/>
        </w:rPr>
        <w:t>@DeleteOperation</w:t>
      </w:r>
    </w:p>
    <w:p w14:paraId="3B6D49A2"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E28964"/>
          <w:kern w:val="0"/>
          <w:sz w:val="27"/>
          <w:szCs w:val="27"/>
          <w:lang w:val="en-IN" w:eastAsia="en-IN"/>
        </w:rPr>
        <w:t>public</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89BDFF"/>
          <w:kern w:val="0"/>
          <w:sz w:val="27"/>
          <w:szCs w:val="27"/>
          <w:lang w:val="en-IN" w:eastAsia="en-IN"/>
        </w:rPr>
        <w:t>String</w:t>
      </w:r>
      <w:r w:rsidRPr="00A4597B">
        <w:rPr>
          <w:rFonts w:ascii="Courier New" w:eastAsia="Times New Roman" w:hAnsi="Courier New" w:cs="Courier New"/>
          <w:color w:val="FFFFFF"/>
          <w:kern w:val="0"/>
          <w:sz w:val="27"/>
          <w:szCs w:val="27"/>
          <w:lang w:val="en-IN" w:eastAsia="en-IN"/>
        </w:rPr>
        <w:t xml:space="preserve"> </w:t>
      </w:r>
      <w:proofErr w:type="spellStart"/>
      <w:proofErr w:type="gramStart"/>
      <w:r w:rsidRPr="00A4597B">
        <w:rPr>
          <w:rFonts w:ascii="Courier New" w:eastAsia="Times New Roman" w:hAnsi="Courier New" w:cs="Courier New"/>
          <w:color w:val="FFFFFF"/>
          <w:kern w:val="0"/>
          <w:sz w:val="27"/>
          <w:szCs w:val="27"/>
          <w:lang w:val="en-IN" w:eastAsia="en-IN"/>
        </w:rPr>
        <w:t>deleteCustomer</w:t>
      </w:r>
      <w:proofErr w:type="spellEnd"/>
      <w:r w:rsidRPr="00A4597B">
        <w:rPr>
          <w:rFonts w:ascii="Courier New" w:eastAsia="Times New Roman" w:hAnsi="Courier New" w:cs="Courier New"/>
          <w:color w:val="FFFFFF"/>
          <w:kern w:val="0"/>
          <w:sz w:val="27"/>
          <w:szCs w:val="27"/>
          <w:lang w:val="en-IN" w:eastAsia="en-IN"/>
        </w:rPr>
        <w:t>(</w:t>
      </w:r>
      <w:proofErr w:type="gramEnd"/>
      <w:r w:rsidRPr="00A4597B">
        <w:rPr>
          <w:rFonts w:ascii="Courier New" w:eastAsia="Times New Roman" w:hAnsi="Courier New" w:cs="Courier New"/>
          <w:color w:val="3387CC"/>
          <w:kern w:val="0"/>
          <w:sz w:val="27"/>
          <w:szCs w:val="27"/>
          <w:lang w:val="en-IN" w:eastAsia="en-IN"/>
        </w:rPr>
        <w:t>@Selector</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89BDFF"/>
          <w:kern w:val="0"/>
          <w:sz w:val="27"/>
          <w:szCs w:val="27"/>
          <w:lang w:val="en-IN" w:eastAsia="en-IN"/>
        </w:rPr>
        <w:t>Integer</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FFFFFF"/>
          <w:kern w:val="0"/>
          <w:sz w:val="27"/>
          <w:szCs w:val="27"/>
          <w:lang w:val="en-IN" w:eastAsia="en-IN"/>
        </w:rPr>
        <w:t>customerId</w:t>
      </w:r>
      <w:proofErr w:type="spellEnd"/>
      <w:r w:rsidRPr="00A4597B">
        <w:rPr>
          <w:rFonts w:ascii="Courier New" w:eastAsia="Times New Roman" w:hAnsi="Courier New" w:cs="Courier New"/>
          <w:color w:val="FFFFFF"/>
          <w:kern w:val="0"/>
          <w:sz w:val="27"/>
          <w:szCs w:val="27"/>
          <w:lang w:val="en-IN" w:eastAsia="en-IN"/>
        </w:rPr>
        <w:t>) {</w:t>
      </w:r>
    </w:p>
    <w:p w14:paraId="6AAE961A"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i/>
          <w:iCs/>
          <w:color w:val="AEAEAE"/>
          <w:kern w:val="0"/>
          <w:sz w:val="27"/>
          <w:szCs w:val="27"/>
          <w:lang w:val="en-IN" w:eastAsia="en-IN"/>
        </w:rPr>
        <w:t>// rest of the code</w:t>
      </w:r>
      <w:r w:rsidRPr="00A4597B">
        <w:rPr>
          <w:rFonts w:ascii="Courier New" w:eastAsia="Times New Roman" w:hAnsi="Courier New" w:cs="Courier New"/>
          <w:i/>
          <w:iCs/>
          <w:color w:val="AEAEAE"/>
          <w:kern w:val="0"/>
          <w:sz w:val="27"/>
          <w:szCs w:val="27"/>
          <w:lang w:val="en-IN" w:eastAsia="en-IN"/>
        </w:rPr>
        <w:tab/>
      </w:r>
    </w:p>
    <w:p w14:paraId="46C163DF" w14:textId="77777777"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p>
    <w:p w14:paraId="04214898" w14:textId="2F81447D" w:rsidR="00A4597B" w:rsidRPr="00A4597B" w:rsidRDefault="00A4597B" w:rsidP="00A4597B">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4F25881" wp14:editId="5DC37C37">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08026"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EA95E3"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In above class,</w:t>
      </w:r>
    </w:p>
    <w:p w14:paraId="4184CE73" w14:textId="77777777" w:rsidR="00A4597B" w:rsidRPr="00A4597B" w:rsidRDefault="00A4597B" w:rsidP="00A4597B">
      <w:pPr>
        <w:numPr>
          <w:ilvl w:val="0"/>
          <w:numId w:val="3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The value of id parameter of @Endpoint is customers</w:t>
      </w:r>
      <w:r w:rsidRPr="00A4597B">
        <w:rPr>
          <w:rFonts w:ascii="Roboto" w:eastAsia="Times New Roman" w:hAnsi="Roboto" w:cs="Times New Roman"/>
          <w:i/>
          <w:iCs/>
          <w:color w:val="01014A"/>
          <w:kern w:val="0"/>
          <w:sz w:val="27"/>
          <w:szCs w:val="27"/>
          <w:lang w:val="en-IN" w:eastAsia="en-IN"/>
        </w:rPr>
        <w:t>. </w:t>
      </w:r>
      <w:proofErr w:type="gramStart"/>
      <w:r w:rsidRPr="00A4597B">
        <w:rPr>
          <w:rFonts w:ascii="Roboto" w:eastAsia="Times New Roman" w:hAnsi="Roboto" w:cs="Times New Roman"/>
          <w:color w:val="01014A"/>
          <w:kern w:val="0"/>
          <w:sz w:val="27"/>
          <w:szCs w:val="27"/>
          <w:lang w:val="en-IN" w:eastAsia="en-IN"/>
        </w:rPr>
        <w:t>So</w:t>
      </w:r>
      <w:proofErr w:type="gramEnd"/>
      <w:r w:rsidRPr="00A4597B">
        <w:rPr>
          <w:rFonts w:ascii="Roboto" w:eastAsia="Times New Roman" w:hAnsi="Roboto" w:cs="Times New Roman"/>
          <w:color w:val="01014A"/>
          <w:kern w:val="0"/>
          <w:sz w:val="27"/>
          <w:szCs w:val="27"/>
          <w:lang w:val="en-IN" w:eastAsia="en-IN"/>
        </w:rPr>
        <w:t xml:space="preserve"> this endpoint is accessible by URL /actuator/customers.</w:t>
      </w:r>
    </w:p>
    <w:p w14:paraId="1EF0F955" w14:textId="77777777" w:rsidR="00A4597B" w:rsidRPr="00A4597B" w:rsidRDefault="00A4597B" w:rsidP="00A4597B">
      <w:pPr>
        <w:numPr>
          <w:ilvl w:val="0"/>
          <w:numId w:val="3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a method defined with @ReadOperation which will be mapped to HTTP GET method and automatically be exposed over HTTP.</w:t>
      </w:r>
    </w:p>
    <w:p w14:paraId="1D99E668" w14:textId="77777777" w:rsidR="00A4597B" w:rsidRPr="00A4597B" w:rsidRDefault="00A4597B" w:rsidP="00A4597B">
      <w:pPr>
        <w:numPr>
          <w:ilvl w:val="0"/>
          <w:numId w:val="3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a method defined with @WriteOperation which will be mapped to HTTP POST method and automatically be exposed over HTTP. The methods that are annotated with @WriteOperation can take parameters in JSON format alone.</w:t>
      </w:r>
    </w:p>
    <w:p w14:paraId="3428E3EC" w14:textId="77777777" w:rsidR="00A4597B" w:rsidRPr="00A4597B" w:rsidRDefault="00A4597B" w:rsidP="00A4597B">
      <w:pPr>
        <w:numPr>
          <w:ilvl w:val="0"/>
          <w:numId w:val="3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a method defined with @DeleteOperation which will be mapped to HTTP DELETE method and automatically be exposed over HTTP.</w:t>
      </w:r>
    </w:p>
    <w:p w14:paraId="1FBC9ACB" w14:textId="77777777" w:rsidR="00A4597B" w:rsidRPr="00A4597B" w:rsidRDefault="00A4597B" w:rsidP="00A4597B">
      <w:pPr>
        <w:numPr>
          <w:ilvl w:val="0"/>
          <w:numId w:val="3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technology-specific endpoints defined with @WebEndpoint/@JmxEndpoint. For ex, @WebEndpoint is exposed over HTTP only.</w:t>
      </w:r>
    </w:p>
    <w:p w14:paraId="578C621A" w14:textId="77777777" w:rsidR="00A4597B" w:rsidRPr="00A4597B" w:rsidRDefault="00A4597B" w:rsidP="00A4597B">
      <w:pPr>
        <w:pStyle w:val="NormalWeb"/>
        <w:jc w:val="both"/>
        <w:rPr>
          <w:rFonts w:ascii="Roboto" w:eastAsia="Times New Roman" w:hAnsi="Roboto"/>
          <w:color w:val="01014A"/>
          <w:sz w:val="27"/>
          <w:szCs w:val="27"/>
          <w:lang w:val="en-IN" w:eastAsia="en-IN"/>
        </w:rPr>
      </w:pPr>
      <w:r w:rsidRPr="00A4597B">
        <w:rPr>
          <w:rFonts w:ascii="Roboto" w:eastAsia="Times New Roman" w:hAnsi="Roboto"/>
          <w:color w:val="01014A"/>
          <w:sz w:val="27"/>
          <w:szCs w:val="27"/>
          <w:lang w:val="en-IN" w:eastAsia="en-IN"/>
        </w:rPr>
        <w:t> </w:t>
      </w:r>
      <w:r w:rsidRPr="00A4597B">
        <w:rPr>
          <w:rFonts w:ascii="Roboto" w:eastAsia="Times New Roman" w:hAnsi="Roboto"/>
          <w:b/>
          <w:bCs/>
          <w:color w:val="01014A"/>
          <w:sz w:val="27"/>
          <w:szCs w:val="27"/>
          <w:lang w:val="en-IN" w:eastAsia="en-IN"/>
        </w:rPr>
        <w:t>Objective</w:t>
      </w:r>
      <w:r w:rsidRPr="00A4597B">
        <w:rPr>
          <w:rFonts w:ascii="Roboto" w:eastAsia="Times New Roman" w:hAnsi="Roboto"/>
          <w:color w:val="01014A"/>
          <w:sz w:val="27"/>
          <w:szCs w:val="27"/>
          <w:lang w:val="en-IN" w:eastAsia="en-IN"/>
        </w:rPr>
        <w:t>: </w:t>
      </w:r>
    </w:p>
    <w:p w14:paraId="3F9C5982"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To enable and observe actuator endpoints.</w:t>
      </w:r>
    </w:p>
    <w:p w14:paraId="6C22B6CD"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Steps</w:t>
      </w:r>
      <w:r w:rsidRPr="00A4597B">
        <w:rPr>
          <w:rFonts w:ascii="Roboto" w:eastAsia="Times New Roman" w:hAnsi="Roboto" w:cs="Times New Roman"/>
          <w:color w:val="01014A"/>
          <w:kern w:val="0"/>
          <w:sz w:val="27"/>
          <w:szCs w:val="27"/>
          <w:lang w:val="en-IN" w:eastAsia="en-IN"/>
        </w:rPr>
        <w:t>:</w:t>
      </w:r>
    </w:p>
    <w:p w14:paraId="0ACBC9DE"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Step 1</w:t>
      </w:r>
      <w:r w:rsidRPr="00A4597B">
        <w:rPr>
          <w:rFonts w:ascii="Roboto" w:eastAsia="Times New Roman" w:hAnsi="Roboto" w:cs="Times New Roman"/>
          <w:color w:val="01014A"/>
          <w:kern w:val="0"/>
          <w:sz w:val="27"/>
          <w:szCs w:val="27"/>
          <w:lang w:val="en-IN" w:eastAsia="en-IN"/>
        </w:rPr>
        <w:t>: Import the Spring REST demo which was done for implementing CRUD operations in Spring Boot application.</w:t>
      </w:r>
    </w:p>
    <w:p w14:paraId="470BF2A2"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Step 2</w:t>
      </w:r>
      <w:r w:rsidRPr="00A4597B">
        <w:rPr>
          <w:rFonts w:ascii="Roboto" w:eastAsia="Times New Roman" w:hAnsi="Roboto" w:cs="Times New Roman"/>
          <w:color w:val="01014A"/>
          <w:kern w:val="0"/>
          <w:sz w:val="27"/>
          <w:szCs w:val="27"/>
          <w:lang w:val="en-IN" w:eastAsia="en-IN"/>
        </w:rPr>
        <w:t>: Add the following Spring Boot starter dependency in pom.xml.</w:t>
      </w:r>
    </w:p>
    <w:p w14:paraId="30681867" w14:textId="77777777" w:rsidR="00A4597B" w:rsidRPr="00A4597B" w:rsidRDefault="00A4597B" w:rsidP="00A4597B">
      <w:pPr>
        <w:numPr>
          <w:ilvl w:val="0"/>
          <w:numId w:val="4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89BDFF"/>
          <w:kern w:val="0"/>
          <w:sz w:val="27"/>
          <w:szCs w:val="27"/>
          <w:lang w:val="en-IN" w:eastAsia="en-IN"/>
        </w:rPr>
        <w:t>&lt;dependency&gt;</w:t>
      </w:r>
    </w:p>
    <w:p w14:paraId="247D024F" w14:textId="77777777" w:rsidR="00A4597B" w:rsidRPr="00A4597B" w:rsidRDefault="00A4597B" w:rsidP="00A4597B">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proofErr w:type="gramStart"/>
      <w:r w:rsidRPr="00A4597B">
        <w:rPr>
          <w:rFonts w:ascii="Courier New" w:eastAsia="Times New Roman" w:hAnsi="Courier New" w:cs="Courier New"/>
          <w:color w:val="89BDFF"/>
          <w:kern w:val="0"/>
          <w:sz w:val="27"/>
          <w:szCs w:val="27"/>
          <w:lang w:val="en-IN" w:eastAsia="en-IN"/>
        </w:rPr>
        <w:t>&lt;</w:t>
      </w:r>
      <w:proofErr w:type="spellStart"/>
      <w:r w:rsidRPr="00A4597B">
        <w:rPr>
          <w:rFonts w:ascii="Courier New" w:eastAsia="Times New Roman" w:hAnsi="Courier New" w:cs="Courier New"/>
          <w:color w:val="89BDFF"/>
          <w:kern w:val="0"/>
          <w:sz w:val="27"/>
          <w:szCs w:val="27"/>
          <w:lang w:val="en-IN" w:eastAsia="en-IN"/>
        </w:rPr>
        <w:t>groupId</w:t>
      </w:r>
      <w:proofErr w:type="spellEnd"/>
      <w:r w:rsidRPr="00A4597B">
        <w:rPr>
          <w:rFonts w:ascii="Courier New" w:eastAsia="Times New Roman" w:hAnsi="Courier New" w:cs="Courier New"/>
          <w:color w:val="89BDFF"/>
          <w:kern w:val="0"/>
          <w:sz w:val="27"/>
          <w:szCs w:val="27"/>
          <w:lang w:val="en-IN" w:eastAsia="en-IN"/>
        </w:rPr>
        <w:t>&gt;</w:t>
      </w:r>
      <w:proofErr w:type="spellStart"/>
      <w:r w:rsidRPr="00A4597B">
        <w:rPr>
          <w:rFonts w:ascii="Courier New" w:eastAsia="Times New Roman" w:hAnsi="Courier New" w:cs="Courier New"/>
          <w:color w:val="FFFFFF"/>
          <w:kern w:val="0"/>
          <w:sz w:val="27"/>
          <w:szCs w:val="27"/>
          <w:lang w:val="en-IN" w:eastAsia="en-IN"/>
        </w:rPr>
        <w:t>org.springframework.boot</w:t>
      </w:r>
      <w:proofErr w:type="spellEnd"/>
      <w:proofErr w:type="gramEnd"/>
      <w:r w:rsidRPr="00A4597B">
        <w:rPr>
          <w:rFonts w:ascii="Courier New" w:eastAsia="Times New Roman" w:hAnsi="Courier New" w:cs="Courier New"/>
          <w:color w:val="89BDFF"/>
          <w:kern w:val="0"/>
          <w:sz w:val="27"/>
          <w:szCs w:val="27"/>
          <w:lang w:val="en-IN" w:eastAsia="en-IN"/>
        </w:rPr>
        <w:t>&lt;/</w:t>
      </w:r>
      <w:proofErr w:type="spellStart"/>
      <w:r w:rsidRPr="00A4597B">
        <w:rPr>
          <w:rFonts w:ascii="Courier New" w:eastAsia="Times New Roman" w:hAnsi="Courier New" w:cs="Courier New"/>
          <w:color w:val="89BDFF"/>
          <w:kern w:val="0"/>
          <w:sz w:val="27"/>
          <w:szCs w:val="27"/>
          <w:lang w:val="en-IN" w:eastAsia="en-IN"/>
        </w:rPr>
        <w:t>groupId</w:t>
      </w:r>
      <w:proofErr w:type="spellEnd"/>
      <w:r w:rsidRPr="00A4597B">
        <w:rPr>
          <w:rFonts w:ascii="Courier New" w:eastAsia="Times New Roman" w:hAnsi="Courier New" w:cs="Courier New"/>
          <w:color w:val="89BDFF"/>
          <w:kern w:val="0"/>
          <w:sz w:val="27"/>
          <w:szCs w:val="27"/>
          <w:lang w:val="en-IN" w:eastAsia="en-IN"/>
        </w:rPr>
        <w:t>&gt;</w:t>
      </w:r>
    </w:p>
    <w:p w14:paraId="6ACE50D6" w14:textId="77777777" w:rsidR="00A4597B" w:rsidRPr="00A4597B" w:rsidRDefault="00A4597B" w:rsidP="00A4597B">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89BDFF"/>
          <w:kern w:val="0"/>
          <w:sz w:val="27"/>
          <w:szCs w:val="27"/>
          <w:lang w:val="en-IN" w:eastAsia="en-IN"/>
        </w:rPr>
        <w:t>&lt;</w:t>
      </w:r>
      <w:proofErr w:type="spellStart"/>
      <w:r w:rsidRPr="00A4597B">
        <w:rPr>
          <w:rFonts w:ascii="Courier New" w:eastAsia="Times New Roman" w:hAnsi="Courier New" w:cs="Courier New"/>
          <w:color w:val="89BDFF"/>
          <w:kern w:val="0"/>
          <w:sz w:val="27"/>
          <w:szCs w:val="27"/>
          <w:lang w:val="en-IN" w:eastAsia="en-IN"/>
        </w:rPr>
        <w:t>artifactId</w:t>
      </w:r>
      <w:proofErr w:type="spellEnd"/>
      <w:r w:rsidRPr="00A4597B">
        <w:rPr>
          <w:rFonts w:ascii="Courier New" w:eastAsia="Times New Roman" w:hAnsi="Courier New" w:cs="Courier New"/>
          <w:color w:val="89BDFF"/>
          <w:kern w:val="0"/>
          <w:sz w:val="27"/>
          <w:szCs w:val="27"/>
          <w:lang w:val="en-IN" w:eastAsia="en-IN"/>
        </w:rPr>
        <w:t>&gt;</w:t>
      </w:r>
      <w:r w:rsidRPr="00A4597B">
        <w:rPr>
          <w:rFonts w:ascii="Courier New" w:eastAsia="Times New Roman" w:hAnsi="Courier New" w:cs="Courier New"/>
          <w:color w:val="FFFFFF"/>
          <w:kern w:val="0"/>
          <w:sz w:val="27"/>
          <w:szCs w:val="27"/>
          <w:lang w:val="en-IN" w:eastAsia="en-IN"/>
        </w:rPr>
        <w:t>spring-boot-starter-actuator</w:t>
      </w:r>
      <w:r w:rsidRPr="00A4597B">
        <w:rPr>
          <w:rFonts w:ascii="Courier New" w:eastAsia="Times New Roman" w:hAnsi="Courier New" w:cs="Courier New"/>
          <w:color w:val="89BDFF"/>
          <w:kern w:val="0"/>
          <w:sz w:val="27"/>
          <w:szCs w:val="27"/>
          <w:lang w:val="en-IN" w:eastAsia="en-IN"/>
        </w:rPr>
        <w:t>&lt;/</w:t>
      </w:r>
      <w:proofErr w:type="spellStart"/>
      <w:r w:rsidRPr="00A4597B">
        <w:rPr>
          <w:rFonts w:ascii="Courier New" w:eastAsia="Times New Roman" w:hAnsi="Courier New" w:cs="Courier New"/>
          <w:color w:val="89BDFF"/>
          <w:kern w:val="0"/>
          <w:sz w:val="27"/>
          <w:szCs w:val="27"/>
          <w:lang w:val="en-IN" w:eastAsia="en-IN"/>
        </w:rPr>
        <w:t>artifactId</w:t>
      </w:r>
      <w:proofErr w:type="spellEnd"/>
      <w:r w:rsidRPr="00A4597B">
        <w:rPr>
          <w:rFonts w:ascii="Courier New" w:eastAsia="Times New Roman" w:hAnsi="Courier New" w:cs="Courier New"/>
          <w:color w:val="89BDFF"/>
          <w:kern w:val="0"/>
          <w:sz w:val="27"/>
          <w:szCs w:val="27"/>
          <w:lang w:val="en-IN" w:eastAsia="en-IN"/>
        </w:rPr>
        <w:t>&gt;</w:t>
      </w:r>
    </w:p>
    <w:p w14:paraId="08000E2B" w14:textId="52D57382" w:rsidR="00A4597B" w:rsidRPr="00A4597B" w:rsidRDefault="00A4597B" w:rsidP="00A4597B">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89BDFF"/>
          <w:kern w:val="0"/>
          <w:sz w:val="27"/>
          <w:szCs w:val="27"/>
          <w:lang w:val="en-IN" w:eastAsia="en-IN"/>
        </w:rPr>
        <w:t>&lt;/dependency&gt;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B97816E" wp14:editId="7641BBFB">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78661"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2C34CF"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Step 3</w:t>
      </w:r>
      <w:r w:rsidRPr="00A4597B">
        <w:rPr>
          <w:rFonts w:ascii="Roboto" w:eastAsia="Times New Roman" w:hAnsi="Roboto" w:cs="Times New Roman"/>
          <w:color w:val="01014A"/>
          <w:kern w:val="0"/>
          <w:sz w:val="27"/>
          <w:szCs w:val="27"/>
          <w:lang w:val="en-IN" w:eastAsia="en-IN"/>
        </w:rPr>
        <w:t xml:space="preserve">: Add the below property in the </w:t>
      </w:r>
      <w:proofErr w:type="spellStart"/>
      <w:proofErr w:type="gramStart"/>
      <w:r w:rsidRPr="00A4597B">
        <w:rPr>
          <w:rFonts w:ascii="Roboto" w:eastAsia="Times New Roman" w:hAnsi="Roboto" w:cs="Times New Roman"/>
          <w:color w:val="01014A"/>
          <w:kern w:val="0"/>
          <w:sz w:val="27"/>
          <w:szCs w:val="27"/>
          <w:lang w:val="en-IN" w:eastAsia="en-IN"/>
        </w:rPr>
        <w:t>application.properties</w:t>
      </w:r>
      <w:proofErr w:type="spellEnd"/>
      <w:proofErr w:type="gramEnd"/>
      <w:r w:rsidRPr="00A4597B">
        <w:rPr>
          <w:rFonts w:ascii="Roboto" w:eastAsia="Times New Roman" w:hAnsi="Roboto" w:cs="Times New Roman"/>
          <w:color w:val="01014A"/>
          <w:kern w:val="0"/>
          <w:sz w:val="27"/>
          <w:szCs w:val="27"/>
          <w:lang w:val="en-IN" w:eastAsia="en-IN"/>
        </w:rPr>
        <w:t xml:space="preserve"> file to enable all the actuator endpoints:</w:t>
      </w:r>
    </w:p>
    <w:p w14:paraId="0BF28A9F" w14:textId="6AA7ED9E" w:rsidR="00A4597B" w:rsidRPr="00A4597B" w:rsidRDefault="00A4597B" w:rsidP="00A4597B">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roofErr w:type="spellStart"/>
      <w:proofErr w:type="gramStart"/>
      <w:r w:rsidRPr="00A4597B">
        <w:rPr>
          <w:rFonts w:ascii="Courier New" w:eastAsia="Times New Roman" w:hAnsi="Courier New" w:cs="Courier New"/>
          <w:color w:val="FFFFFF"/>
          <w:kern w:val="0"/>
          <w:sz w:val="27"/>
          <w:szCs w:val="27"/>
          <w:lang w:val="en-IN" w:eastAsia="en-IN"/>
        </w:rPr>
        <w:lastRenderedPageBreak/>
        <w:t>management.endpoints.web.exposure</w:t>
      </w:r>
      <w:proofErr w:type="gramEnd"/>
      <w:r w:rsidRPr="00A4597B">
        <w:rPr>
          <w:rFonts w:ascii="Courier New" w:eastAsia="Times New Roman" w:hAnsi="Courier New" w:cs="Courier New"/>
          <w:color w:val="FFFFFF"/>
          <w:kern w:val="0"/>
          <w:sz w:val="27"/>
          <w:szCs w:val="27"/>
          <w:lang w:val="en-IN" w:eastAsia="en-IN"/>
        </w:rPr>
        <w:t>.include</w:t>
      </w:r>
      <w:proofErr w:type="spellEnd"/>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E4D2C48" wp14:editId="74C2A7AF">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2FE90"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BCA9AF"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Step 4: </w:t>
      </w:r>
      <w:r w:rsidRPr="00A4597B">
        <w:rPr>
          <w:rFonts w:ascii="Roboto" w:eastAsia="Times New Roman" w:hAnsi="Roboto" w:cs="Times New Roman"/>
          <w:color w:val="01014A"/>
          <w:kern w:val="0"/>
          <w:sz w:val="27"/>
          <w:szCs w:val="27"/>
          <w:lang w:val="en-IN" w:eastAsia="en-IN"/>
        </w:rPr>
        <w:t>Start the Spring Boot application.</w:t>
      </w:r>
    </w:p>
    <w:p w14:paraId="4AC69A0E"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Step 5: </w:t>
      </w:r>
      <w:r w:rsidRPr="00A4597B">
        <w:rPr>
          <w:rFonts w:ascii="Roboto" w:eastAsia="Times New Roman" w:hAnsi="Roboto" w:cs="Times New Roman"/>
          <w:color w:val="01014A"/>
          <w:kern w:val="0"/>
          <w:sz w:val="27"/>
          <w:szCs w:val="27"/>
          <w:lang w:val="en-IN" w:eastAsia="en-IN"/>
        </w:rPr>
        <w:t>In Google chrome, go to the URL </w:t>
      </w:r>
      <w:r w:rsidRPr="00A4597B">
        <w:rPr>
          <w:rFonts w:ascii="Roboto" w:eastAsia="Times New Roman" w:hAnsi="Roboto" w:cs="Times New Roman"/>
          <w:b/>
          <w:bCs/>
          <w:color w:val="01014A"/>
          <w:kern w:val="0"/>
          <w:sz w:val="27"/>
          <w:szCs w:val="27"/>
          <w:lang w:val="en-IN" w:eastAsia="en-IN"/>
        </w:rPr>
        <w:t>http://localhost:8765/actuator</w:t>
      </w:r>
      <w:r w:rsidRPr="00A4597B">
        <w:rPr>
          <w:rFonts w:ascii="Roboto" w:eastAsia="Times New Roman" w:hAnsi="Roboto" w:cs="Times New Roman"/>
          <w:color w:val="01014A"/>
          <w:kern w:val="0"/>
          <w:sz w:val="27"/>
          <w:szCs w:val="27"/>
          <w:lang w:val="en-IN" w:eastAsia="en-IN"/>
        </w:rPr>
        <w:t>. Below screen will appear.</w:t>
      </w:r>
    </w:p>
    <w:p w14:paraId="4010F21D" w14:textId="5690710D"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noProof/>
          <w:color w:val="01014A"/>
          <w:kern w:val="0"/>
          <w:sz w:val="27"/>
          <w:szCs w:val="27"/>
          <w:lang w:val="en-IN" w:eastAsia="en-IN"/>
        </w:rPr>
        <w:drawing>
          <wp:inline distT="0" distB="0" distL="0" distR="0" wp14:anchorId="31A89F66" wp14:editId="401090D1">
            <wp:extent cx="6813550" cy="3079750"/>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3550" cy="3079750"/>
                    </a:xfrm>
                    <a:prstGeom prst="rect">
                      <a:avLst/>
                    </a:prstGeom>
                    <a:noFill/>
                    <a:ln>
                      <a:noFill/>
                    </a:ln>
                  </pic:spPr>
                </pic:pic>
              </a:graphicData>
            </a:graphic>
          </wp:inline>
        </w:drawing>
      </w:r>
    </w:p>
    <w:p w14:paraId="65251302"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roofErr w:type="spellStart"/>
      <w:proofErr w:type="gramStart"/>
      <w:r w:rsidRPr="00A4597B">
        <w:rPr>
          <w:rFonts w:ascii="Roboto" w:eastAsia="Times New Roman" w:hAnsi="Roboto" w:cs="Times New Roman"/>
          <w:color w:val="01014A"/>
          <w:kern w:val="0"/>
          <w:sz w:val="27"/>
          <w:szCs w:val="27"/>
          <w:lang w:val="en-IN" w:eastAsia="en-IN"/>
        </w:rPr>
        <w:t>Lets</w:t>
      </w:r>
      <w:proofErr w:type="spellEnd"/>
      <w:proofErr w:type="gramEnd"/>
      <w:r w:rsidRPr="00A4597B">
        <w:rPr>
          <w:rFonts w:ascii="Roboto" w:eastAsia="Times New Roman" w:hAnsi="Roboto" w:cs="Times New Roman"/>
          <w:color w:val="01014A"/>
          <w:kern w:val="0"/>
          <w:sz w:val="27"/>
          <w:szCs w:val="27"/>
          <w:lang w:val="en-IN" w:eastAsia="en-IN"/>
        </w:rPr>
        <w:t xml:space="preserve"> see output of some of the endpoints.</w:t>
      </w:r>
    </w:p>
    <w:p w14:paraId="5A5710B6"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beans: </w:t>
      </w:r>
      <w:r w:rsidRPr="00A4597B">
        <w:rPr>
          <w:rFonts w:ascii="Roboto" w:eastAsia="Times New Roman" w:hAnsi="Roboto" w:cs="Times New Roman"/>
          <w:color w:val="01014A"/>
          <w:kern w:val="0"/>
          <w:sz w:val="27"/>
          <w:szCs w:val="27"/>
          <w:lang w:val="en-IN" w:eastAsia="en-IN"/>
        </w:rPr>
        <w:t>http://localhost:8765/actuator/beans</w:t>
      </w:r>
    </w:p>
    <w:p w14:paraId="5928FFEA" w14:textId="095AF47C"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noProof/>
          <w:color w:val="01014A"/>
          <w:kern w:val="0"/>
          <w:sz w:val="27"/>
          <w:szCs w:val="27"/>
          <w:lang w:val="en-IN" w:eastAsia="en-IN"/>
        </w:rPr>
        <w:drawing>
          <wp:inline distT="0" distB="0" distL="0" distR="0" wp14:anchorId="2CF7CC58" wp14:editId="0CED5ECF">
            <wp:extent cx="6858000" cy="1393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393825"/>
                    </a:xfrm>
                    <a:prstGeom prst="rect">
                      <a:avLst/>
                    </a:prstGeom>
                    <a:noFill/>
                    <a:ln>
                      <a:noFill/>
                    </a:ln>
                  </pic:spPr>
                </pic:pic>
              </a:graphicData>
            </a:graphic>
          </wp:inline>
        </w:drawing>
      </w:r>
    </w:p>
    <w:p w14:paraId="14EEA022"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xml:space="preserve">In the above image, the </w:t>
      </w:r>
      <w:proofErr w:type="spellStart"/>
      <w:r w:rsidRPr="00A4597B">
        <w:rPr>
          <w:rFonts w:ascii="Roboto" w:eastAsia="Times New Roman" w:hAnsi="Roboto" w:cs="Times New Roman"/>
          <w:color w:val="01014A"/>
          <w:kern w:val="0"/>
          <w:sz w:val="27"/>
          <w:szCs w:val="27"/>
          <w:lang w:val="en-IN" w:eastAsia="en-IN"/>
        </w:rPr>
        <w:t>customerRepository</w:t>
      </w:r>
      <w:proofErr w:type="spellEnd"/>
      <w:r w:rsidRPr="00A4597B">
        <w:rPr>
          <w:rFonts w:ascii="Roboto" w:eastAsia="Times New Roman" w:hAnsi="Roboto" w:cs="Times New Roman"/>
          <w:color w:val="01014A"/>
          <w:kern w:val="0"/>
          <w:sz w:val="27"/>
          <w:szCs w:val="27"/>
          <w:lang w:val="en-IN" w:eastAsia="en-IN"/>
        </w:rPr>
        <w:t xml:space="preserve"> bean is </w:t>
      </w:r>
      <w:proofErr w:type="spellStart"/>
      <w:r w:rsidRPr="00A4597B">
        <w:rPr>
          <w:rFonts w:ascii="Roboto" w:eastAsia="Times New Roman" w:hAnsi="Roboto" w:cs="Times New Roman"/>
          <w:color w:val="01014A"/>
          <w:kern w:val="0"/>
          <w:sz w:val="27"/>
          <w:szCs w:val="27"/>
          <w:lang w:val="en-IN" w:eastAsia="en-IN"/>
        </w:rPr>
        <w:t>highlightedwith</w:t>
      </w:r>
      <w:proofErr w:type="spellEnd"/>
      <w:r w:rsidRPr="00A4597B">
        <w:rPr>
          <w:rFonts w:ascii="Roboto" w:eastAsia="Times New Roman" w:hAnsi="Roboto" w:cs="Times New Roman"/>
          <w:color w:val="01014A"/>
          <w:kern w:val="0"/>
          <w:sz w:val="27"/>
          <w:szCs w:val="27"/>
          <w:lang w:val="en-IN" w:eastAsia="en-IN"/>
        </w:rPr>
        <w:t xml:space="preserve"> some basic information like scope, type, resource and so on.</w:t>
      </w:r>
    </w:p>
    <w:p w14:paraId="2181EFF3"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loggers: </w:t>
      </w:r>
      <w:r w:rsidRPr="00A4597B">
        <w:rPr>
          <w:rFonts w:ascii="Roboto" w:eastAsia="Times New Roman" w:hAnsi="Roboto" w:cs="Times New Roman"/>
          <w:color w:val="01014A"/>
          <w:kern w:val="0"/>
          <w:sz w:val="27"/>
          <w:szCs w:val="27"/>
          <w:lang w:val="en-IN" w:eastAsia="en-IN"/>
        </w:rPr>
        <w:t>http://localhost:8765/actuator/loggers</w:t>
      </w:r>
    </w:p>
    <w:p w14:paraId="10DF0E94" w14:textId="41A6B5A6"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noProof/>
          <w:color w:val="01014A"/>
          <w:kern w:val="0"/>
          <w:sz w:val="27"/>
          <w:szCs w:val="27"/>
          <w:lang w:val="en-IN" w:eastAsia="en-IN"/>
        </w:rPr>
        <w:lastRenderedPageBreak/>
        <w:drawing>
          <wp:inline distT="0" distB="0" distL="0" distR="0" wp14:anchorId="39671FF7" wp14:editId="1477593A">
            <wp:extent cx="6858000" cy="12026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202690"/>
                    </a:xfrm>
                    <a:prstGeom prst="rect">
                      <a:avLst/>
                    </a:prstGeom>
                    <a:noFill/>
                    <a:ln>
                      <a:noFill/>
                    </a:ln>
                  </pic:spPr>
                </pic:pic>
              </a:graphicData>
            </a:graphic>
          </wp:inline>
        </w:drawing>
      </w:r>
    </w:p>
    <w:p w14:paraId="583EFA50"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metrics: </w:t>
      </w:r>
      <w:r w:rsidRPr="00A4597B">
        <w:rPr>
          <w:rFonts w:ascii="Roboto" w:eastAsia="Times New Roman" w:hAnsi="Roboto" w:cs="Times New Roman"/>
          <w:color w:val="01014A"/>
          <w:kern w:val="0"/>
          <w:sz w:val="27"/>
          <w:szCs w:val="27"/>
          <w:lang w:val="en-IN" w:eastAsia="en-IN"/>
        </w:rPr>
        <w:t>http://localhost:8765/actuator/metrics will provide all the metrics name</w:t>
      </w:r>
    </w:p>
    <w:p w14:paraId="0315B1E6" w14:textId="4B96A7FF"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noProof/>
          <w:color w:val="01014A"/>
          <w:kern w:val="0"/>
          <w:sz w:val="27"/>
          <w:szCs w:val="27"/>
          <w:lang w:val="en-IN" w:eastAsia="en-IN"/>
        </w:rPr>
        <w:drawing>
          <wp:inline distT="0" distB="0" distL="0" distR="0" wp14:anchorId="444211F5" wp14:editId="465BD211">
            <wp:extent cx="6858000" cy="18656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1865630"/>
                    </a:xfrm>
                    <a:prstGeom prst="rect">
                      <a:avLst/>
                    </a:prstGeom>
                    <a:noFill/>
                    <a:ln>
                      <a:noFill/>
                    </a:ln>
                  </pic:spPr>
                </pic:pic>
              </a:graphicData>
            </a:graphic>
          </wp:inline>
        </w:drawing>
      </w:r>
    </w:p>
    <w:p w14:paraId="72566811"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metrics/jvm.memory.used: </w:t>
      </w:r>
      <w:r w:rsidRPr="00A4597B">
        <w:rPr>
          <w:rFonts w:ascii="Roboto" w:eastAsia="Times New Roman" w:hAnsi="Roboto" w:cs="Times New Roman"/>
          <w:color w:val="01014A"/>
          <w:kern w:val="0"/>
          <w:sz w:val="27"/>
          <w:szCs w:val="27"/>
          <w:lang w:val="en-IN" w:eastAsia="en-IN"/>
        </w:rPr>
        <w:t xml:space="preserve">http://localhost:8765/actuator/metrics/jvm.memory.used provides details of </w:t>
      </w:r>
      <w:proofErr w:type="spellStart"/>
      <w:r w:rsidRPr="00A4597B">
        <w:rPr>
          <w:rFonts w:ascii="Roboto" w:eastAsia="Times New Roman" w:hAnsi="Roboto" w:cs="Times New Roman"/>
          <w:color w:val="01014A"/>
          <w:kern w:val="0"/>
          <w:sz w:val="27"/>
          <w:szCs w:val="27"/>
          <w:lang w:val="en-IN" w:eastAsia="en-IN"/>
        </w:rPr>
        <w:t>jvm</w:t>
      </w:r>
      <w:proofErr w:type="spellEnd"/>
      <w:r w:rsidRPr="00A4597B">
        <w:rPr>
          <w:rFonts w:ascii="Roboto" w:eastAsia="Times New Roman" w:hAnsi="Roboto" w:cs="Times New Roman"/>
          <w:color w:val="01014A"/>
          <w:kern w:val="0"/>
          <w:sz w:val="27"/>
          <w:szCs w:val="27"/>
          <w:lang w:val="en-IN" w:eastAsia="en-IN"/>
        </w:rPr>
        <w:t xml:space="preserve"> memory used metric</w:t>
      </w:r>
    </w:p>
    <w:p w14:paraId="77E35820" w14:textId="4674E699"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noProof/>
          <w:color w:val="01014A"/>
          <w:kern w:val="0"/>
          <w:sz w:val="27"/>
          <w:szCs w:val="27"/>
          <w:lang w:val="en-IN" w:eastAsia="en-IN"/>
        </w:rPr>
        <w:drawing>
          <wp:inline distT="0" distB="0" distL="0" distR="0" wp14:anchorId="35B7CBEE" wp14:editId="6F63104A">
            <wp:extent cx="6858000" cy="9340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934085"/>
                    </a:xfrm>
                    <a:prstGeom prst="rect">
                      <a:avLst/>
                    </a:prstGeom>
                    <a:noFill/>
                    <a:ln>
                      <a:noFill/>
                    </a:ln>
                  </pic:spPr>
                </pic:pic>
              </a:graphicData>
            </a:graphic>
          </wp:inline>
        </w:drawing>
      </w:r>
    </w:p>
    <w:p w14:paraId="67B8AF72"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mappings: </w:t>
      </w:r>
      <w:r w:rsidRPr="00A4597B">
        <w:rPr>
          <w:rFonts w:ascii="Roboto" w:eastAsia="Times New Roman" w:hAnsi="Roboto" w:cs="Times New Roman"/>
          <w:color w:val="01014A"/>
          <w:kern w:val="0"/>
          <w:sz w:val="27"/>
          <w:szCs w:val="27"/>
          <w:lang w:val="en-IN" w:eastAsia="en-IN"/>
        </w:rPr>
        <w:t>http://localhost:8765/actuator/mappings </w:t>
      </w:r>
    </w:p>
    <w:p w14:paraId="332F90F1" w14:textId="4268CF8F"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noProof/>
          <w:color w:val="01014A"/>
          <w:kern w:val="0"/>
          <w:sz w:val="27"/>
          <w:szCs w:val="27"/>
          <w:lang w:val="en-IN" w:eastAsia="en-IN"/>
        </w:rPr>
        <w:drawing>
          <wp:inline distT="0" distB="0" distL="0" distR="0" wp14:anchorId="671740D3" wp14:editId="7BAD4CD0">
            <wp:extent cx="6858000" cy="26917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691765"/>
                    </a:xfrm>
                    <a:prstGeom prst="rect">
                      <a:avLst/>
                    </a:prstGeom>
                    <a:noFill/>
                    <a:ln>
                      <a:noFill/>
                    </a:ln>
                  </pic:spPr>
                </pic:pic>
              </a:graphicData>
            </a:graphic>
          </wp:inline>
        </w:drawing>
      </w:r>
    </w:p>
    <w:p w14:paraId="42D82FF0"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You can download the demo from </w:t>
      </w:r>
      <w:hyperlink r:id="rId20" w:history="1">
        <w:r w:rsidRPr="00A4597B">
          <w:rPr>
            <w:rFonts w:ascii="Roboto" w:eastAsia="Times New Roman" w:hAnsi="Roboto" w:cs="Times New Roman"/>
            <w:color w:val="0000FF"/>
            <w:kern w:val="0"/>
            <w:sz w:val="27"/>
            <w:szCs w:val="27"/>
            <w:u w:val="single"/>
            <w:lang w:val="en-IN" w:eastAsia="en-IN"/>
          </w:rPr>
          <w:t>here.</w:t>
        </w:r>
      </w:hyperlink>
    </w:p>
    <w:p w14:paraId="7AB3E17A"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lastRenderedPageBreak/>
        <w:t xml:space="preserve">To create a custom </w:t>
      </w:r>
      <w:proofErr w:type="gramStart"/>
      <w:r w:rsidRPr="00A4597B">
        <w:rPr>
          <w:rFonts w:ascii="Roboto" w:eastAsia="Times New Roman" w:hAnsi="Roboto" w:cs="Times New Roman"/>
          <w:color w:val="01014A"/>
          <w:kern w:val="0"/>
          <w:sz w:val="27"/>
          <w:szCs w:val="27"/>
          <w:lang w:val="en-IN" w:eastAsia="en-IN"/>
        </w:rPr>
        <w:t>endpoint</w:t>
      </w:r>
      <w:proofErr w:type="gramEnd"/>
      <w:r w:rsidRPr="00A4597B">
        <w:rPr>
          <w:rFonts w:ascii="Roboto" w:eastAsia="Times New Roman" w:hAnsi="Roboto" w:cs="Times New Roman"/>
          <w:color w:val="01014A"/>
          <w:kern w:val="0"/>
          <w:sz w:val="27"/>
          <w:szCs w:val="27"/>
          <w:lang w:val="en-IN" w:eastAsia="en-IN"/>
        </w:rPr>
        <w:t xml:space="preserve"> follow the below steps:</w:t>
      </w:r>
    </w:p>
    <w:p w14:paraId="61DDF69C"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Step 6: </w:t>
      </w:r>
      <w:r w:rsidRPr="00A4597B">
        <w:rPr>
          <w:rFonts w:ascii="Roboto" w:eastAsia="Times New Roman" w:hAnsi="Roboto" w:cs="Times New Roman"/>
          <w:color w:val="01014A"/>
          <w:kern w:val="0"/>
          <w:sz w:val="27"/>
          <w:szCs w:val="27"/>
          <w:lang w:val="en-IN" w:eastAsia="en-IN"/>
        </w:rPr>
        <w:t xml:space="preserve">Create </w:t>
      </w:r>
      <w:proofErr w:type="spellStart"/>
      <w:r w:rsidRPr="00A4597B">
        <w:rPr>
          <w:rFonts w:ascii="Roboto" w:eastAsia="Times New Roman" w:hAnsi="Roboto" w:cs="Times New Roman"/>
          <w:color w:val="01014A"/>
          <w:kern w:val="0"/>
          <w:sz w:val="27"/>
          <w:szCs w:val="27"/>
          <w:lang w:val="en-IN" w:eastAsia="en-IN"/>
        </w:rPr>
        <w:t>MyCustomerEndpoint</w:t>
      </w:r>
      <w:proofErr w:type="spellEnd"/>
      <w:r w:rsidRPr="00A4597B">
        <w:rPr>
          <w:rFonts w:ascii="Roboto" w:eastAsia="Times New Roman" w:hAnsi="Roboto" w:cs="Times New Roman"/>
          <w:color w:val="01014A"/>
          <w:kern w:val="0"/>
          <w:sz w:val="27"/>
          <w:szCs w:val="27"/>
          <w:lang w:val="en-IN" w:eastAsia="en-IN"/>
        </w:rPr>
        <w:t xml:space="preserve"> class in </w:t>
      </w:r>
      <w:proofErr w:type="spellStart"/>
      <w:proofErr w:type="gramStart"/>
      <w:r w:rsidRPr="00A4597B">
        <w:rPr>
          <w:rFonts w:ascii="Roboto" w:eastAsia="Times New Roman" w:hAnsi="Roboto" w:cs="Times New Roman"/>
          <w:color w:val="01014A"/>
          <w:kern w:val="0"/>
          <w:sz w:val="27"/>
          <w:szCs w:val="27"/>
          <w:lang w:val="en-IN" w:eastAsia="en-IN"/>
        </w:rPr>
        <w:t>com.infy</w:t>
      </w:r>
      <w:proofErr w:type="gramEnd"/>
      <w:r w:rsidRPr="00A4597B">
        <w:rPr>
          <w:rFonts w:ascii="Roboto" w:eastAsia="Times New Roman" w:hAnsi="Roboto" w:cs="Times New Roman"/>
          <w:color w:val="01014A"/>
          <w:kern w:val="0"/>
          <w:sz w:val="27"/>
          <w:szCs w:val="27"/>
          <w:lang w:val="en-IN" w:eastAsia="en-IN"/>
        </w:rPr>
        <w:t>.endpoint</w:t>
      </w:r>
      <w:proofErr w:type="spellEnd"/>
      <w:r w:rsidRPr="00A4597B">
        <w:rPr>
          <w:rFonts w:ascii="Roboto" w:eastAsia="Times New Roman" w:hAnsi="Roboto" w:cs="Times New Roman"/>
          <w:color w:val="01014A"/>
          <w:kern w:val="0"/>
          <w:sz w:val="27"/>
          <w:szCs w:val="27"/>
          <w:lang w:val="en-IN" w:eastAsia="en-IN"/>
        </w:rPr>
        <w:t xml:space="preserve"> package as shown below:</w:t>
      </w:r>
    </w:p>
    <w:p w14:paraId="1B4AB117" w14:textId="77777777" w:rsidR="00A4597B" w:rsidRPr="00A4597B" w:rsidRDefault="00A4597B" w:rsidP="00A4597B">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3387CC"/>
          <w:kern w:val="0"/>
          <w:sz w:val="27"/>
          <w:szCs w:val="27"/>
          <w:lang w:val="en-IN" w:eastAsia="en-IN"/>
        </w:rPr>
        <w:t>@Component</w:t>
      </w:r>
    </w:p>
    <w:p w14:paraId="1B7880D8"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3387CC"/>
          <w:kern w:val="0"/>
          <w:sz w:val="27"/>
          <w:szCs w:val="27"/>
          <w:lang w:val="en-IN" w:eastAsia="en-IN"/>
        </w:rPr>
        <w:t>@</w:t>
      </w:r>
      <w:proofErr w:type="gramStart"/>
      <w:r w:rsidRPr="00A4597B">
        <w:rPr>
          <w:rFonts w:ascii="Courier New" w:eastAsia="Times New Roman" w:hAnsi="Courier New" w:cs="Courier New"/>
          <w:color w:val="3387CC"/>
          <w:kern w:val="0"/>
          <w:sz w:val="27"/>
          <w:szCs w:val="27"/>
          <w:lang w:val="en-IN" w:eastAsia="en-IN"/>
        </w:rPr>
        <w:t>Endpoint</w:t>
      </w:r>
      <w:r w:rsidRPr="00A4597B">
        <w:rPr>
          <w:rFonts w:ascii="Courier New" w:eastAsia="Times New Roman" w:hAnsi="Courier New" w:cs="Courier New"/>
          <w:color w:val="FFFFFF"/>
          <w:kern w:val="0"/>
          <w:sz w:val="27"/>
          <w:szCs w:val="27"/>
          <w:lang w:val="en-IN" w:eastAsia="en-IN"/>
        </w:rPr>
        <w:t>(</w:t>
      </w:r>
      <w:proofErr w:type="gramEnd"/>
      <w:r w:rsidRPr="00A4597B">
        <w:rPr>
          <w:rFonts w:ascii="Courier New" w:eastAsia="Times New Roman" w:hAnsi="Courier New" w:cs="Courier New"/>
          <w:color w:val="FFFFFF"/>
          <w:kern w:val="0"/>
          <w:sz w:val="27"/>
          <w:szCs w:val="27"/>
          <w:lang w:val="en-IN" w:eastAsia="en-IN"/>
        </w:rPr>
        <w:t xml:space="preserve">id = </w:t>
      </w:r>
      <w:r w:rsidRPr="00A4597B">
        <w:rPr>
          <w:rFonts w:ascii="Courier New" w:eastAsia="Times New Roman" w:hAnsi="Courier New" w:cs="Courier New"/>
          <w:color w:val="65B042"/>
          <w:kern w:val="0"/>
          <w:sz w:val="27"/>
          <w:szCs w:val="27"/>
          <w:lang w:val="en-IN" w:eastAsia="en-IN"/>
        </w:rPr>
        <w:t>"customers"</w:t>
      </w:r>
      <w:r w:rsidRPr="00A4597B">
        <w:rPr>
          <w:rFonts w:ascii="Courier New" w:eastAsia="Times New Roman" w:hAnsi="Courier New" w:cs="Courier New"/>
          <w:color w:val="FFFFFF"/>
          <w:kern w:val="0"/>
          <w:sz w:val="27"/>
          <w:szCs w:val="27"/>
          <w:lang w:val="en-IN" w:eastAsia="en-IN"/>
        </w:rPr>
        <w:t>)</w:t>
      </w:r>
    </w:p>
    <w:p w14:paraId="78F3AEDD"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E28964"/>
          <w:kern w:val="0"/>
          <w:sz w:val="27"/>
          <w:szCs w:val="27"/>
          <w:lang w:val="en-IN" w:eastAsia="en-IN"/>
        </w:rPr>
        <w:t>public</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E28964"/>
          <w:kern w:val="0"/>
          <w:sz w:val="27"/>
          <w:szCs w:val="27"/>
          <w:lang w:val="en-IN" w:eastAsia="en-IN"/>
        </w:rPr>
        <w:t>class</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89BDFF"/>
          <w:kern w:val="0"/>
          <w:sz w:val="27"/>
          <w:szCs w:val="27"/>
          <w:lang w:val="en-IN" w:eastAsia="en-IN"/>
        </w:rPr>
        <w:t>MyCustomerEndpoint</w:t>
      </w:r>
      <w:proofErr w:type="spellEnd"/>
      <w:r w:rsidRPr="00A4597B">
        <w:rPr>
          <w:rFonts w:ascii="Courier New" w:eastAsia="Times New Roman" w:hAnsi="Courier New" w:cs="Courier New"/>
          <w:color w:val="FFFFFF"/>
          <w:kern w:val="0"/>
          <w:sz w:val="27"/>
          <w:szCs w:val="27"/>
          <w:lang w:val="en-IN" w:eastAsia="en-IN"/>
        </w:rPr>
        <w:t xml:space="preserve"> {</w:t>
      </w:r>
    </w:p>
    <w:p w14:paraId="378850AB"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p>
    <w:p w14:paraId="038B77AE"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3387CC"/>
          <w:kern w:val="0"/>
          <w:sz w:val="27"/>
          <w:szCs w:val="27"/>
          <w:lang w:val="en-IN" w:eastAsia="en-IN"/>
        </w:rPr>
        <w:t>@Autowired</w:t>
      </w:r>
    </w:p>
    <w:p w14:paraId="187B1399"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E28964"/>
          <w:kern w:val="0"/>
          <w:sz w:val="27"/>
          <w:szCs w:val="27"/>
          <w:lang w:val="en-IN" w:eastAsia="en-IN"/>
        </w:rPr>
        <w:t>private</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89BDFF"/>
          <w:kern w:val="0"/>
          <w:sz w:val="27"/>
          <w:szCs w:val="27"/>
          <w:lang w:val="en-IN" w:eastAsia="en-IN"/>
        </w:rPr>
        <w:t>CustomerRepository</w:t>
      </w:r>
      <w:proofErr w:type="spellEnd"/>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FFFFFF"/>
          <w:kern w:val="0"/>
          <w:sz w:val="27"/>
          <w:szCs w:val="27"/>
          <w:lang w:val="en-IN" w:eastAsia="en-IN"/>
        </w:rPr>
        <w:t>customerRepository</w:t>
      </w:r>
      <w:proofErr w:type="spellEnd"/>
      <w:r w:rsidRPr="00A4597B">
        <w:rPr>
          <w:rFonts w:ascii="Courier New" w:eastAsia="Times New Roman" w:hAnsi="Courier New" w:cs="Courier New"/>
          <w:color w:val="FFFFFF"/>
          <w:kern w:val="0"/>
          <w:sz w:val="27"/>
          <w:szCs w:val="27"/>
          <w:lang w:val="en-IN" w:eastAsia="en-IN"/>
        </w:rPr>
        <w:t>;</w:t>
      </w:r>
    </w:p>
    <w:p w14:paraId="44AB8FB3"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p>
    <w:p w14:paraId="04B4ABEF"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3387CC"/>
          <w:kern w:val="0"/>
          <w:sz w:val="27"/>
          <w:szCs w:val="27"/>
          <w:lang w:val="en-IN" w:eastAsia="en-IN"/>
        </w:rPr>
        <w:t>@Autowired</w:t>
      </w:r>
    </w:p>
    <w:p w14:paraId="2234A480"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E28964"/>
          <w:kern w:val="0"/>
          <w:sz w:val="27"/>
          <w:szCs w:val="27"/>
          <w:lang w:val="en-IN" w:eastAsia="en-IN"/>
        </w:rPr>
        <w:t>private</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89BDFF"/>
          <w:kern w:val="0"/>
          <w:sz w:val="27"/>
          <w:szCs w:val="27"/>
          <w:lang w:val="en-IN" w:eastAsia="en-IN"/>
        </w:rPr>
        <w:t>Environment</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FFFFFF"/>
          <w:kern w:val="0"/>
          <w:sz w:val="27"/>
          <w:szCs w:val="27"/>
          <w:lang w:val="en-IN" w:eastAsia="en-IN"/>
        </w:rPr>
        <w:t>environment</w:t>
      </w:r>
      <w:proofErr w:type="spellEnd"/>
      <w:r w:rsidRPr="00A4597B">
        <w:rPr>
          <w:rFonts w:ascii="Courier New" w:eastAsia="Times New Roman" w:hAnsi="Courier New" w:cs="Courier New"/>
          <w:color w:val="FFFFFF"/>
          <w:kern w:val="0"/>
          <w:sz w:val="27"/>
          <w:szCs w:val="27"/>
          <w:lang w:val="en-IN" w:eastAsia="en-IN"/>
        </w:rPr>
        <w:t>;</w:t>
      </w:r>
    </w:p>
    <w:p w14:paraId="58979093"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p>
    <w:p w14:paraId="49923B95"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3387CC"/>
          <w:kern w:val="0"/>
          <w:sz w:val="27"/>
          <w:szCs w:val="27"/>
          <w:lang w:val="en-IN" w:eastAsia="en-IN"/>
        </w:rPr>
        <w:t>@ReadOperation</w:t>
      </w:r>
    </w:p>
    <w:p w14:paraId="0A04975A"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E28964"/>
          <w:kern w:val="0"/>
          <w:sz w:val="27"/>
          <w:szCs w:val="27"/>
          <w:lang w:val="en-IN" w:eastAsia="en-IN"/>
        </w:rPr>
        <w:t>public</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89BDFF"/>
          <w:kern w:val="0"/>
          <w:sz w:val="27"/>
          <w:szCs w:val="27"/>
          <w:lang w:val="en-IN" w:eastAsia="en-IN"/>
        </w:rPr>
        <w:t>List</w:t>
      </w:r>
      <w:r w:rsidRPr="00A4597B">
        <w:rPr>
          <w:rFonts w:ascii="Courier New" w:eastAsia="Times New Roman" w:hAnsi="Courier New" w:cs="Courier New"/>
          <w:color w:val="FFFFFF"/>
          <w:kern w:val="0"/>
          <w:sz w:val="27"/>
          <w:szCs w:val="27"/>
          <w:lang w:val="en-IN" w:eastAsia="en-IN"/>
        </w:rPr>
        <w:t>&lt;</w:t>
      </w:r>
      <w:proofErr w:type="spellStart"/>
      <w:r w:rsidRPr="00A4597B">
        <w:rPr>
          <w:rFonts w:ascii="Courier New" w:eastAsia="Times New Roman" w:hAnsi="Courier New" w:cs="Courier New"/>
          <w:color w:val="89BDFF"/>
          <w:kern w:val="0"/>
          <w:sz w:val="27"/>
          <w:szCs w:val="27"/>
          <w:lang w:val="en-IN" w:eastAsia="en-IN"/>
        </w:rPr>
        <w:t>CustomerDTO</w:t>
      </w:r>
      <w:proofErr w:type="spellEnd"/>
      <w:r w:rsidRPr="00A4597B">
        <w:rPr>
          <w:rFonts w:ascii="Courier New" w:eastAsia="Times New Roman" w:hAnsi="Courier New" w:cs="Courier New"/>
          <w:color w:val="FFFFFF"/>
          <w:kern w:val="0"/>
          <w:sz w:val="27"/>
          <w:szCs w:val="27"/>
          <w:lang w:val="en-IN" w:eastAsia="en-IN"/>
        </w:rPr>
        <w:t xml:space="preserve">&gt; </w:t>
      </w:r>
      <w:proofErr w:type="spellStart"/>
      <w:proofErr w:type="gramStart"/>
      <w:r w:rsidRPr="00A4597B">
        <w:rPr>
          <w:rFonts w:ascii="Courier New" w:eastAsia="Times New Roman" w:hAnsi="Courier New" w:cs="Courier New"/>
          <w:color w:val="FFFFFF"/>
          <w:kern w:val="0"/>
          <w:sz w:val="27"/>
          <w:szCs w:val="27"/>
          <w:lang w:val="en-IN" w:eastAsia="en-IN"/>
        </w:rPr>
        <w:t>getAllCustomers</w:t>
      </w:r>
      <w:proofErr w:type="spellEnd"/>
      <w:r w:rsidRPr="00A4597B">
        <w:rPr>
          <w:rFonts w:ascii="Courier New" w:eastAsia="Times New Roman" w:hAnsi="Courier New" w:cs="Courier New"/>
          <w:color w:val="FFFFFF"/>
          <w:kern w:val="0"/>
          <w:sz w:val="27"/>
          <w:szCs w:val="27"/>
          <w:lang w:val="en-IN" w:eastAsia="en-IN"/>
        </w:rPr>
        <w:t>(</w:t>
      </w:r>
      <w:proofErr w:type="gramEnd"/>
      <w:r w:rsidRPr="00A4597B">
        <w:rPr>
          <w:rFonts w:ascii="Courier New" w:eastAsia="Times New Roman" w:hAnsi="Courier New" w:cs="Courier New"/>
          <w:color w:val="FFFFFF"/>
          <w:kern w:val="0"/>
          <w:sz w:val="27"/>
          <w:szCs w:val="27"/>
          <w:lang w:val="en-IN" w:eastAsia="en-IN"/>
        </w:rPr>
        <w:t>){</w:t>
      </w:r>
    </w:p>
    <w:p w14:paraId="6D2F1176"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89BDFF"/>
          <w:kern w:val="0"/>
          <w:sz w:val="27"/>
          <w:szCs w:val="27"/>
          <w:lang w:val="en-IN" w:eastAsia="en-IN"/>
        </w:rPr>
        <w:t>List</w:t>
      </w:r>
      <w:r w:rsidRPr="00A4597B">
        <w:rPr>
          <w:rFonts w:ascii="Courier New" w:eastAsia="Times New Roman" w:hAnsi="Courier New" w:cs="Courier New"/>
          <w:color w:val="FFFFFF"/>
          <w:kern w:val="0"/>
          <w:sz w:val="27"/>
          <w:szCs w:val="27"/>
          <w:lang w:val="en-IN" w:eastAsia="en-IN"/>
        </w:rPr>
        <w:t>&lt;</w:t>
      </w:r>
      <w:r w:rsidRPr="00A4597B">
        <w:rPr>
          <w:rFonts w:ascii="Courier New" w:eastAsia="Times New Roman" w:hAnsi="Courier New" w:cs="Courier New"/>
          <w:color w:val="89BDFF"/>
          <w:kern w:val="0"/>
          <w:sz w:val="27"/>
          <w:szCs w:val="27"/>
          <w:lang w:val="en-IN" w:eastAsia="en-IN"/>
        </w:rPr>
        <w:t>Customer</w:t>
      </w:r>
      <w:r w:rsidRPr="00A4597B">
        <w:rPr>
          <w:rFonts w:ascii="Courier New" w:eastAsia="Times New Roman" w:hAnsi="Courier New" w:cs="Courier New"/>
          <w:color w:val="FFFFFF"/>
          <w:kern w:val="0"/>
          <w:sz w:val="27"/>
          <w:szCs w:val="27"/>
          <w:lang w:val="en-IN" w:eastAsia="en-IN"/>
        </w:rPr>
        <w:t>&gt; customers = (</w:t>
      </w:r>
      <w:r w:rsidRPr="00A4597B">
        <w:rPr>
          <w:rFonts w:ascii="Courier New" w:eastAsia="Times New Roman" w:hAnsi="Courier New" w:cs="Courier New"/>
          <w:color w:val="89BDFF"/>
          <w:kern w:val="0"/>
          <w:sz w:val="27"/>
          <w:szCs w:val="27"/>
          <w:lang w:val="en-IN" w:eastAsia="en-IN"/>
        </w:rPr>
        <w:t>List</w:t>
      </w:r>
      <w:r w:rsidRPr="00A4597B">
        <w:rPr>
          <w:rFonts w:ascii="Courier New" w:eastAsia="Times New Roman" w:hAnsi="Courier New" w:cs="Courier New"/>
          <w:color w:val="FFFFFF"/>
          <w:kern w:val="0"/>
          <w:sz w:val="27"/>
          <w:szCs w:val="27"/>
          <w:lang w:val="en-IN" w:eastAsia="en-IN"/>
        </w:rPr>
        <w:t>&lt;</w:t>
      </w:r>
      <w:r w:rsidRPr="00A4597B">
        <w:rPr>
          <w:rFonts w:ascii="Courier New" w:eastAsia="Times New Roman" w:hAnsi="Courier New" w:cs="Courier New"/>
          <w:color w:val="89BDFF"/>
          <w:kern w:val="0"/>
          <w:sz w:val="27"/>
          <w:szCs w:val="27"/>
          <w:lang w:val="en-IN" w:eastAsia="en-IN"/>
        </w:rPr>
        <w:t>Customer</w:t>
      </w:r>
      <w:r w:rsidRPr="00A4597B">
        <w:rPr>
          <w:rFonts w:ascii="Courier New" w:eastAsia="Times New Roman" w:hAnsi="Courier New" w:cs="Courier New"/>
          <w:color w:val="FFFFFF"/>
          <w:kern w:val="0"/>
          <w:sz w:val="27"/>
          <w:szCs w:val="27"/>
          <w:lang w:val="en-IN" w:eastAsia="en-IN"/>
        </w:rPr>
        <w:t xml:space="preserve">&gt;) </w:t>
      </w:r>
      <w:proofErr w:type="spellStart"/>
      <w:r w:rsidRPr="00A4597B">
        <w:rPr>
          <w:rFonts w:ascii="Courier New" w:eastAsia="Times New Roman" w:hAnsi="Courier New" w:cs="Courier New"/>
          <w:color w:val="FFFFFF"/>
          <w:kern w:val="0"/>
          <w:sz w:val="27"/>
          <w:szCs w:val="27"/>
          <w:lang w:val="en-IN" w:eastAsia="en-IN"/>
        </w:rPr>
        <w:t>customerRepository.findAll</w:t>
      </w:r>
      <w:proofErr w:type="spellEnd"/>
      <w:r w:rsidRPr="00A4597B">
        <w:rPr>
          <w:rFonts w:ascii="Courier New" w:eastAsia="Times New Roman" w:hAnsi="Courier New" w:cs="Courier New"/>
          <w:color w:val="FFFFFF"/>
          <w:kern w:val="0"/>
          <w:sz w:val="27"/>
          <w:szCs w:val="27"/>
          <w:lang w:val="en-IN" w:eastAsia="en-IN"/>
        </w:rPr>
        <w:t>();</w:t>
      </w:r>
    </w:p>
    <w:p w14:paraId="41BDDDCB"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89BDFF"/>
          <w:kern w:val="0"/>
          <w:sz w:val="27"/>
          <w:szCs w:val="27"/>
          <w:lang w:val="en-IN" w:eastAsia="en-IN"/>
        </w:rPr>
        <w:t>List</w:t>
      </w:r>
      <w:r w:rsidRPr="00A4597B">
        <w:rPr>
          <w:rFonts w:ascii="Courier New" w:eastAsia="Times New Roman" w:hAnsi="Courier New" w:cs="Courier New"/>
          <w:color w:val="FFFFFF"/>
          <w:kern w:val="0"/>
          <w:sz w:val="27"/>
          <w:szCs w:val="27"/>
          <w:lang w:val="en-IN" w:eastAsia="en-IN"/>
        </w:rPr>
        <w:t>&lt;</w:t>
      </w:r>
      <w:proofErr w:type="spellStart"/>
      <w:r w:rsidRPr="00A4597B">
        <w:rPr>
          <w:rFonts w:ascii="Courier New" w:eastAsia="Times New Roman" w:hAnsi="Courier New" w:cs="Courier New"/>
          <w:color w:val="89BDFF"/>
          <w:kern w:val="0"/>
          <w:sz w:val="27"/>
          <w:szCs w:val="27"/>
          <w:lang w:val="en-IN" w:eastAsia="en-IN"/>
        </w:rPr>
        <w:t>CustomerDTO</w:t>
      </w:r>
      <w:proofErr w:type="spellEnd"/>
      <w:r w:rsidRPr="00A4597B">
        <w:rPr>
          <w:rFonts w:ascii="Courier New" w:eastAsia="Times New Roman" w:hAnsi="Courier New" w:cs="Courier New"/>
          <w:color w:val="FFFFFF"/>
          <w:kern w:val="0"/>
          <w:sz w:val="27"/>
          <w:szCs w:val="27"/>
          <w:lang w:val="en-IN" w:eastAsia="en-IN"/>
        </w:rPr>
        <w:t xml:space="preserve">&gt; </w:t>
      </w:r>
      <w:proofErr w:type="spellStart"/>
      <w:r w:rsidRPr="00A4597B">
        <w:rPr>
          <w:rFonts w:ascii="Courier New" w:eastAsia="Times New Roman" w:hAnsi="Courier New" w:cs="Courier New"/>
          <w:color w:val="FFFFFF"/>
          <w:kern w:val="0"/>
          <w:sz w:val="27"/>
          <w:szCs w:val="27"/>
          <w:lang w:val="en-IN" w:eastAsia="en-IN"/>
        </w:rPr>
        <w:t>customerDTOs</w:t>
      </w:r>
      <w:proofErr w:type="spellEnd"/>
      <w:r w:rsidRPr="00A4597B">
        <w:rPr>
          <w:rFonts w:ascii="Courier New" w:eastAsia="Times New Roman" w:hAnsi="Courier New" w:cs="Courier New"/>
          <w:color w:val="FFFFFF"/>
          <w:kern w:val="0"/>
          <w:sz w:val="27"/>
          <w:szCs w:val="27"/>
          <w:lang w:val="en-IN" w:eastAsia="en-IN"/>
        </w:rPr>
        <w:t xml:space="preserve"> = </w:t>
      </w:r>
      <w:r w:rsidRPr="00A4597B">
        <w:rPr>
          <w:rFonts w:ascii="Courier New" w:eastAsia="Times New Roman" w:hAnsi="Courier New" w:cs="Courier New"/>
          <w:color w:val="E28964"/>
          <w:kern w:val="0"/>
          <w:sz w:val="27"/>
          <w:szCs w:val="27"/>
          <w:lang w:val="en-IN" w:eastAsia="en-IN"/>
        </w:rPr>
        <w:t>new</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89BDFF"/>
          <w:kern w:val="0"/>
          <w:sz w:val="27"/>
          <w:szCs w:val="27"/>
          <w:lang w:val="en-IN" w:eastAsia="en-IN"/>
        </w:rPr>
        <w:t>ArrayList</w:t>
      </w:r>
      <w:proofErr w:type="spellEnd"/>
      <w:r w:rsidRPr="00A4597B">
        <w:rPr>
          <w:rFonts w:ascii="Courier New" w:eastAsia="Times New Roman" w:hAnsi="Courier New" w:cs="Courier New"/>
          <w:color w:val="FFFFFF"/>
          <w:kern w:val="0"/>
          <w:sz w:val="27"/>
          <w:szCs w:val="27"/>
          <w:lang w:val="en-IN" w:eastAsia="en-IN"/>
        </w:rPr>
        <w:t>&lt;</w:t>
      </w:r>
      <w:proofErr w:type="gramStart"/>
      <w:r w:rsidRPr="00A4597B">
        <w:rPr>
          <w:rFonts w:ascii="Courier New" w:eastAsia="Times New Roman" w:hAnsi="Courier New" w:cs="Courier New"/>
          <w:color w:val="FFFFFF"/>
          <w:kern w:val="0"/>
          <w:sz w:val="27"/>
          <w:szCs w:val="27"/>
          <w:lang w:val="en-IN" w:eastAsia="en-IN"/>
        </w:rPr>
        <w:t>&gt;(</w:t>
      </w:r>
      <w:proofErr w:type="gramEnd"/>
      <w:r w:rsidRPr="00A4597B">
        <w:rPr>
          <w:rFonts w:ascii="Courier New" w:eastAsia="Times New Roman" w:hAnsi="Courier New" w:cs="Courier New"/>
          <w:color w:val="FFFFFF"/>
          <w:kern w:val="0"/>
          <w:sz w:val="27"/>
          <w:szCs w:val="27"/>
          <w:lang w:val="en-IN" w:eastAsia="en-IN"/>
        </w:rPr>
        <w:t>);</w:t>
      </w:r>
    </w:p>
    <w:p w14:paraId="2BF28D63"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proofErr w:type="spellStart"/>
      <w:proofErr w:type="gramStart"/>
      <w:r w:rsidRPr="00A4597B">
        <w:rPr>
          <w:rFonts w:ascii="Courier New" w:eastAsia="Times New Roman" w:hAnsi="Courier New" w:cs="Courier New"/>
          <w:color w:val="FFFFFF"/>
          <w:kern w:val="0"/>
          <w:sz w:val="27"/>
          <w:szCs w:val="27"/>
          <w:lang w:val="en-IN" w:eastAsia="en-IN"/>
        </w:rPr>
        <w:t>customers.forEach</w:t>
      </w:r>
      <w:proofErr w:type="spellEnd"/>
      <w:proofErr w:type="gramEnd"/>
      <w:r w:rsidRPr="00A4597B">
        <w:rPr>
          <w:rFonts w:ascii="Courier New" w:eastAsia="Times New Roman" w:hAnsi="Courier New" w:cs="Courier New"/>
          <w:color w:val="FFFFFF"/>
          <w:kern w:val="0"/>
          <w:sz w:val="27"/>
          <w:szCs w:val="27"/>
          <w:lang w:val="en-IN" w:eastAsia="en-IN"/>
        </w:rPr>
        <w:t>((customer) -&gt; {</w:t>
      </w:r>
    </w:p>
    <w:p w14:paraId="1326E43C"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proofErr w:type="spellStart"/>
      <w:r w:rsidRPr="00A4597B">
        <w:rPr>
          <w:rFonts w:ascii="Courier New" w:eastAsia="Times New Roman" w:hAnsi="Courier New" w:cs="Courier New"/>
          <w:color w:val="89BDFF"/>
          <w:kern w:val="0"/>
          <w:sz w:val="27"/>
          <w:szCs w:val="27"/>
          <w:lang w:val="en-IN" w:eastAsia="en-IN"/>
        </w:rPr>
        <w:t>CustomerDTO</w:t>
      </w:r>
      <w:proofErr w:type="spellEnd"/>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FFFFFF"/>
          <w:kern w:val="0"/>
          <w:sz w:val="27"/>
          <w:szCs w:val="27"/>
          <w:lang w:val="en-IN" w:eastAsia="en-IN"/>
        </w:rPr>
        <w:t>customerDTO</w:t>
      </w:r>
      <w:proofErr w:type="spellEnd"/>
      <w:r w:rsidRPr="00A4597B">
        <w:rPr>
          <w:rFonts w:ascii="Courier New" w:eastAsia="Times New Roman" w:hAnsi="Courier New" w:cs="Courier New"/>
          <w:color w:val="FFFFFF"/>
          <w:kern w:val="0"/>
          <w:sz w:val="27"/>
          <w:szCs w:val="27"/>
          <w:lang w:val="en-IN" w:eastAsia="en-IN"/>
        </w:rPr>
        <w:t xml:space="preserve"> = </w:t>
      </w:r>
      <w:r w:rsidRPr="00A4597B">
        <w:rPr>
          <w:rFonts w:ascii="Courier New" w:eastAsia="Times New Roman" w:hAnsi="Courier New" w:cs="Courier New"/>
          <w:color w:val="E28964"/>
          <w:kern w:val="0"/>
          <w:sz w:val="27"/>
          <w:szCs w:val="27"/>
          <w:lang w:val="en-IN" w:eastAsia="en-IN"/>
        </w:rPr>
        <w:t>new</w:t>
      </w:r>
      <w:r w:rsidRPr="00A4597B">
        <w:rPr>
          <w:rFonts w:ascii="Courier New" w:eastAsia="Times New Roman" w:hAnsi="Courier New" w:cs="Courier New"/>
          <w:color w:val="FFFFFF"/>
          <w:kern w:val="0"/>
          <w:sz w:val="27"/>
          <w:szCs w:val="27"/>
          <w:lang w:val="en-IN" w:eastAsia="en-IN"/>
        </w:rPr>
        <w:t xml:space="preserve"> </w:t>
      </w:r>
      <w:proofErr w:type="spellStart"/>
      <w:proofErr w:type="gramStart"/>
      <w:r w:rsidRPr="00A4597B">
        <w:rPr>
          <w:rFonts w:ascii="Courier New" w:eastAsia="Times New Roman" w:hAnsi="Courier New" w:cs="Courier New"/>
          <w:color w:val="89BDFF"/>
          <w:kern w:val="0"/>
          <w:sz w:val="27"/>
          <w:szCs w:val="27"/>
          <w:lang w:val="en-IN" w:eastAsia="en-IN"/>
        </w:rPr>
        <w:t>CustomerDTO</w:t>
      </w:r>
      <w:proofErr w:type="spellEnd"/>
      <w:r w:rsidRPr="00A4597B">
        <w:rPr>
          <w:rFonts w:ascii="Courier New" w:eastAsia="Times New Roman" w:hAnsi="Courier New" w:cs="Courier New"/>
          <w:color w:val="FFFFFF"/>
          <w:kern w:val="0"/>
          <w:sz w:val="27"/>
          <w:szCs w:val="27"/>
          <w:lang w:val="en-IN" w:eastAsia="en-IN"/>
        </w:rPr>
        <w:t>(</w:t>
      </w:r>
      <w:proofErr w:type="gramEnd"/>
      <w:r w:rsidRPr="00A4597B">
        <w:rPr>
          <w:rFonts w:ascii="Courier New" w:eastAsia="Times New Roman" w:hAnsi="Courier New" w:cs="Courier New"/>
          <w:color w:val="FFFFFF"/>
          <w:kern w:val="0"/>
          <w:sz w:val="27"/>
          <w:szCs w:val="27"/>
          <w:lang w:val="en-IN" w:eastAsia="en-IN"/>
        </w:rPr>
        <w:t>);</w:t>
      </w:r>
    </w:p>
    <w:p w14:paraId="560EA065"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proofErr w:type="spellStart"/>
      <w:r w:rsidRPr="00A4597B">
        <w:rPr>
          <w:rFonts w:ascii="Courier New" w:eastAsia="Times New Roman" w:hAnsi="Courier New" w:cs="Courier New"/>
          <w:color w:val="FFFFFF"/>
          <w:kern w:val="0"/>
          <w:sz w:val="27"/>
          <w:szCs w:val="27"/>
          <w:lang w:val="en-IN" w:eastAsia="en-IN"/>
        </w:rPr>
        <w:t>customerDTO.setCustomerId</w:t>
      </w:r>
      <w:proofErr w:type="spellEnd"/>
      <w:r w:rsidRPr="00A4597B">
        <w:rPr>
          <w:rFonts w:ascii="Courier New" w:eastAsia="Times New Roman" w:hAnsi="Courier New" w:cs="Courier New"/>
          <w:color w:val="FFFFFF"/>
          <w:kern w:val="0"/>
          <w:sz w:val="27"/>
          <w:szCs w:val="27"/>
          <w:lang w:val="en-IN" w:eastAsia="en-IN"/>
        </w:rPr>
        <w:t>(</w:t>
      </w:r>
      <w:proofErr w:type="spellStart"/>
      <w:proofErr w:type="gramStart"/>
      <w:r w:rsidRPr="00A4597B">
        <w:rPr>
          <w:rFonts w:ascii="Courier New" w:eastAsia="Times New Roman" w:hAnsi="Courier New" w:cs="Courier New"/>
          <w:color w:val="FFFFFF"/>
          <w:kern w:val="0"/>
          <w:sz w:val="27"/>
          <w:szCs w:val="27"/>
          <w:lang w:val="en-IN" w:eastAsia="en-IN"/>
        </w:rPr>
        <w:t>customer.getCustomerId</w:t>
      </w:r>
      <w:proofErr w:type="spellEnd"/>
      <w:proofErr w:type="gramEnd"/>
      <w:r w:rsidRPr="00A4597B">
        <w:rPr>
          <w:rFonts w:ascii="Courier New" w:eastAsia="Times New Roman" w:hAnsi="Courier New" w:cs="Courier New"/>
          <w:color w:val="FFFFFF"/>
          <w:kern w:val="0"/>
          <w:sz w:val="27"/>
          <w:szCs w:val="27"/>
          <w:lang w:val="en-IN" w:eastAsia="en-IN"/>
        </w:rPr>
        <w:t>());</w:t>
      </w:r>
    </w:p>
    <w:p w14:paraId="0A2C314A"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proofErr w:type="spellStart"/>
      <w:r w:rsidRPr="00A4597B">
        <w:rPr>
          <w:rFonts w:ascii="Courier New" w:eastAsia="Times New Roman" w:hAnsi="Courier New" w:cs="Courier New"/>
          <w:color w:val="FFFFFF"/>
          <w:kern w:val="0"/>
          <w:sz w:val="27"/>
          <w:szCs w:val="27"/>
          <w:lang w:val="en-IN" w:eastAsia="en-IN"/>
        </w:rPr>
        <w:t>customerDTO.setDateOfBirth</w:t>
      </w:r>
      <w:proofErr w:type="spellEnd"/>
      <w:r w:rsidRPr="00A4597B">
        <w:rPr>
          <w:rFonts w:ascii="Courier New" w:eastAsia="Times New Roman" w:hAnsi="Courier New" w:cs="Courier New"/>
          <w:color w:val="FFFFFF"/>
          <w:kern w:val="0"/>
          <w:sz w:val="27"/>
          <w:szCs w:val="27"/>
          <w:lang w:val="en-IN" w:eastAsia="en-IN"/>
        </w:rPr>
        <w:t>(</w:t>
      </w:r>
      <w:proofErr w:type="spellStart"/>
      <w:proofErr w:type="gramStart"/>
      <w:r w:rsidRPr="00A4597B">
        <w:rPr>
          <w:rFonts w:ascii="Courier New" w:eastAsia="Times New Roman" w:hAnsi="Courier New" w:cs="Courier New"/>
          <w:color w:val="FFFFFF"/>
          <w:kern w:val="0"/>
          <w:sz w:val="27"/>
          <w:szCs w:val="27"/>
          <w:lang w:val="en-IN" w:eastAsia="en-IN"/>
        </w:rPr>
        <w:t>customer.getDateOfBirth</w:t>
      </w:r>
      <w:proofErr w:type="spellEnd"/>
      <w:proofErr w:type="gramEnd"/>
      <w:r w:rsidRPr="00A4597B">
        <w:rPr>
          <w:rFonts w:ascii="Courier New" w:eastAsia="Times New Roman" w:hAnsi="Courier New" w:cs="Courier New"/>
          <w:color w:val="FFFFFF"/>
          <w:kern w:val="0"/>
          <w:sz w:val="27"/>
          <w:szCs w:val="27"/>
          <w:lang w:val="en-IN" w:eastAsia="en-IN"/>
        </w:rPr>
        <w:t>());</w:t>
      </w:r>
    </w:p>
    <w:p w14:paraId="5C6B9B41"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proofErr w:type="spellStart"/>
      <w:r w:rsidRPr="00A4597B">
        <w:rPr>
          <w:rFonts w:ascii="Courier New" w:eastAsia="Times New Roman" w:hAnsi="Courier New" w:cs="Courier New"/>
          <w:color w:val="FFFFFF"/>
          <w:kern w:val="0"/>
          <w:sz w:val="27"/>
          <w:szCs w:val="27"/>
          <w:lang w:val="en-IN" w:eastAsia="en-IN"/>
        </w:rPr>
        <w:t>customerDTO.setEmailId</w:t>
      </w:r>
      <w:proofErr w:type="spellEnd"/>
      <w:r w:rsidRPr="00A4597B">
        <w:rPr>
          <w:rFonts w:ascii="Courier New" w:eastAsia="Times New Roman" w:hAnsi="Courier New" w:cs="Courier New"/>
          <w:color w:val="FFFFFF"/>
          <w:kern w:val="0"/>
          <w:sz w:val="27"/>
          <w:szCs w:val="27"/>
          <w:lang w:val="en-IN" w:eastAsia="en-IN"/>
        </w:rPr>
        <w:t>(</w:t>
      </w:r>
      <w:proofErr w:type="spellStart"/>
      <w:proofErr w:type="gramStart"/>
      <w:r w:rsidRPr="00A4597B">
        <w:rPr>
          <w:rFonts w:ascii="Courier New" w:eastAsia="Times New Roman" w:hAnsi="Courier New" w:cs="Courier New"/>
          <w:color w:val="FFFFFF"/>
          <w:kern w:val="0"/>
          <w:sz w:val="27"/>
          <w:szCs w:val="27"/>
          <w:lang w:val="en-IN" w:eastAsia="en-IN"/>
        </w:rPr>
        <w:t>customer.getEmailId</w:t>
      </w:r>
      <w:proofErr w:type="spellEnd"/>
      <w:proofErr w:type="gramEnd"/>
      <w:r w:rsidRPr="00A4597B">
        <w:rPr>
          <w:rFonts w:ascii="Courier New" w:eastAsia="Times New Roman" w:hAnsi="Courier New" w:cs="Courier New"/>
          <w:color w:val="FFFFFF"/>
          <w:kern w:val="0"/>
          <w:sz w:val="27"/>
          <w:szCs w:val="27"/>
          <w:lang w:val="en-IN" w:eastAsia="en-IN"/>
        </w:rPr>
        <w:t>());</w:t>
      </w:r>
    </w:p>
    <w:p w14:paraId="272FEF5F"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proofErr w:type="spellStart"/>
      <w:r w:rsidRPr="00A4597B">
        <w:rPr>
          <w:rFonts w:ascii="Courier New" w:eastAsia="Times New Roman" w:hAnsi="Courier New" w:cs="Courier New"/>
          <w:color w:val="FFFFFF"/>
          <w:kern w:val="0"/>
          <w:sz w:val="27"/>
          <w:szCs w:val="27"/>
          <w:lang w:val="en-IN" w:eastAsia="en-IN"/>
        </w:rPr>
        <w:t>customerDTO.setName</w:t>
      </w:r>
      <w:proofErr w:type="spellEnd"/>
      <w:r w:rsidRPr="00A4597B">
        <w:rPr>
          <w:rFonts w:ascii="Courier New" w:eastAsia="Times New Roman" w:hAnsi="Courier New" w:cs="Courier New"/>
          <w:color w:val="FFFFFF"/>
          <w:kern w:val="0"/>
          <w:sz w:val="27"/>
          <w:szCs w:val="27"/>
          <w:lang w:val="en-IN" w:eastAsia="en-IN"/>
        </w:rPr>
        <w:t>(</w:t>
      </w:r>
      <w:proofErr w:type="spellStart"/>
      <w:proofErr w:type="gramStart"/>
      <w:r w:rsidRPr="00A4597B">
        <w:rPr>
          <w:rFonts w:ascii="Courier New" w:eastAsia="Times New Roman" w:hAnsi="Courier New" w:cs="Courier New"/>
          <w:color w:val="FFFFFF"/>
          <w:kern w:val="0"/>
          <w:sz w:val="27"/>
          <w:szCs w:val="27"/>
          <w:lang w:val="en-IN" w:eastAsia="en-IN"/>
        </w:rPr>
        <w:t>customer.getName</w:t>
      </w:r>
      <w:proofErr w:type="spellEnd"/>
      <w:proofErr w:type="gramEnd"/>
      <w:r w:rsidRPr="00A4597B">
        <w:rPr>
          <w:rFonts w:ascii="Courier New" w:eastAsia="Times New Roman" w:hAnsi="Courier New" w:cs="Courier New"/>
          <w:color w:val="FFFFFF"/>
          <w:kern w:val="0"/>
          <w:sz w:val="27"/>
          <w:szCs w:val="27"/>
          <w:lang w:val="en-IN" w:eastAsia="en-IN"/>
        </w:rPr>
        <w:t>());</w:t>
      </w:r>
    </w:p>
    <w:p w14:paraId="74FED26B"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p>
    <w:p w14:paraId="6EDB5AF0"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proofErr w:type="spellStart"/>
      <w:r w:rsidRPr="00A4597B">
        <w:rPr>
          <w:rFonts w:ascii="Courier New" w:eastAsia="Times New Roman" w:hAnsi="Courier New" w:cs="Courier New"/>
          <w:color w:val="FFFFFF"/>
          <w:kern w:val="0"/>
          <w:sz w:val="27"/>
          <w:szCs w:val="27"/>
          <w:lang w:val="en-IN" w:eastAsia="en-IN"/>
        </w:rPr>
        <w:t>customerDTOs.</w:t>
      </w:r>
      <w:r w:rsidRPr="00A4597B">
        <w:rPr>
          <w:rFonts w:ascii="Courier New" w:eastAsia="Times New Roman" w:hAnsi="Courier New" w:cs="Courier New"/>
          <w:color w:val="E28964"/>
          <w:kern w:val="0"/>
          <w:sz w:val="27"/>
          <w:szCs w:val="27"/>
          <w:lang w:val="en-IN" w:eastAsia="en-IN"/>
        </w:rPr>
        <w:t>add</w:t>
      </w:r>
      <w:proofErr w:type="spellEnd"/>
      <w:r w:rsidRPr="00A4597B">
        <w:rPr>
          <w:rFonts w:ascii="Courier New" w:eastAsia="Times New Roman" w:hAnsi="Courier New" w:cs="Courier New"/>
          <w:color w:val="FFFFFF"/>
          <w:kern w:val="0"/>
          <w:sz w:val="27"/>
          <w:szCs w:val="27"/>
          <w:lang w:val="en-IN" w:eastAsia="en-IN"/>
        </w:rPr>
        <w:t>(</w:t>
      </w:r>
      <w:proofErr w:type="spellStart"/>
      <w:r w:rsidRPr="00A4597B">
        <w:rPr>
          <w:rFonts w:ascii="Courier New" w:eastAsia="Times New Roman" w:hAnsi="Courier New" w:cs="Courier New"/>
          <w:color w:val="FFFFFF"/>
          <w:kern w:val="0"/>
          <w:sz w:val="27"/>
          <w:szCs w:val="27"/>
          <w:lang w:val="en-IN" w:eastAsia="en-IN"/>
        </w:rPr>
        <w:t>customerDTO</w:t>
      </w:r>
      <w:proofErr w:type="spellEnd"/>
      <w:r w:rsidRPr="00A4597B">
        <w:rPr>
          <w:rFonts w:ascii="Courier New" w:eastAsia="Times New Roman" w:hAnsi="Courier New" w:cs="Courier New"/>
          <w:color w:val="FFFFFF"/>
          <w:kern w:val="0"/>
          <w:sz w:val="27"/>
          <w:szCs w:val="27"/>
          <w:lang w:val="en-IN" w:eastAsia="en-IN"/>
        </w:rPr>
        <w:t>);</w:t>
      </w:r>
    </w:p>
    <w:p w14:paraId="703CA3FE"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t>});</w:t>
      </w:r>
    </w:p>
    <w:p w14:paraId="616C3C62"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E28964"/>
          <w:kern w:val="0"/>
          <w:sz w:val="27"/>
          <w:szCs w:val="27"/>
          <w:lang w:val="en-IN" w:eastAsia="en-IN"/>
        </w:rPr>
        <w:t>return</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FFFFFF"/>
          <w:kern w:val="0"/>
          <w:sz w:val="27"/>
          <w:szCs w:val="27"/>
          <w:lang w:val="en-IN" w:eastAsia="en-IN"/>
        </w:rPr>
        <w:t>customerDTOs</w:t>
      </w:r>
      <w:proofErr w:type="spellEnd"/>
      <w:r w:rsidRPr="00A4597B">
        <w:rPr>
          <w:rFonts w:ascii="Courier New" w:eastAsia="Times New Roman" w:hAnsi="Courier New" w:cs="Courier New"/>
          <w:color w:val="FFFFFF"/>
          <w:kern w:val="0"/>
          <w:sz w:val="27"/>
          <w:szCs w:val="27"/>
          <w:lang w:val="en-IN" w:eastAsia="en-IN"/>
        </w:rPr>
        <w:t>;</w:t>
      </w:r>
    </w:p>
    <w:p w14:paraId="10557836"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t>}</w:t>
      </w:r>
    </w:p>
    <w:p w14:paraId="39F165B7"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p>
    <w:p w14:paraId="7CD7FCDC"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3387CC"/>
          <w:kern w:val="0"/>
          <w:sz w:val="27"/>
          <w:szCs w:val="27"/>
          <w:lang w:val="en-IN" w:eastAsia="en-IN"/>
        </w:rPr>
        <w:t>@WriteOperation</w:t>
      </w:r>
    </w:p>
    <w:p w14:paraId="050C8CE5"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E28964"/>
          <w:kern w:val="0"/>
          <w:sz w:val="27"/>
          <w:szCs w:val="27"/>
          <w:lang w:val="en-IN" w:eastAsia="en-IN"/>
        </w:rPr>
        <w:t>public</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89BDFF"/>
          <w:kern w:val="0"/>
          <w:sz w:val="27"/>
          <w:szCs w:val="27"/>
          <w:lang w:val="en-IN" w:eastAsia="en-IN"/>
        </w:rPr>
        <w:t>String</w:t>
      </w:r>
      <w:r w:rsidRPr="00A4597B">
        <w:rPr>
          <w:rFonts w:ascii="Courier New" w:eastAsia="Times New Roman" w:hAnsi="Courier New" w:cs="Courier New"/>
          <w:color w:val="FFFFFF"/>
          <w:kern w:val="0"/>
          <w:sz w:val="27"/>
          <w:szCs w:val="27"/>
          <w:lang w:val="en-IN" w:eastAsia="en-IN"/>
        </w:rPr>
        <w:t xml:space="preserve"> </w:t>
      </w:r>
      <w:proofErr w:type="spellStart"/>
      <w:proofErr w:type="gramStart"/>
      <w:r w:rsidRPr="00A4597B">
        <w:rPr>
          <w:rFonts w:ascii="Courier New" w:eastAsia="Times New Roman" w:hAnsi="Courier New" w:cs="Courier New"/>
          <w:color w:val="FFFFFF"/>
          <w:kern w:val="0"/>
          <w:sz w:val="27"/>
          <w:szCs w:val="27"/>
          <w:lang w:val="en-IN" w:eastAsia="en-IN"/>
        </w:rPr>
        <w:t>updateCustomer</w:t>
      </w:r>
      <w:proofErr w:type="spellEnd"/>
      <w:r w:rsidRPr="00A4597B">
        <w:rPr>
          <w:rFonts w:ascii="Courier New" w:eastAsia="Times New Roman" w:hAnsi="Courier New" w:cs="Courier New"/>
          <w:color w:val="FFFFFF"/>
          <w:kern w:val="0"/>
          <w:sz w:val="27"/>
          <w:szCs w:val="27"/>
          <w:lang w:val="en-IN" w:eastAsia="en-IN"/>
        </w:rPr>
        <w:t>(</w:t>
      </w:r>
      <w:proofErr w:type="gramEnd"/>
      <w:r w:rsidRPr="00A4597B">
        <w:rPr>
          <w:rFonts w:ascii="Courier New" w:eastAsia="Times New Roman" w:hAnsi="Courier New" w:cs="Courier New"/>
          <w:color w:val="89BDFF"/>
          <w:kern w:val="0"/>
          <w:sz w:val="27"/>
          <w:szCs w:val="27"/>
          <w:lang w:val="en-IN" w:eastAsia="en-IN"/>
        </w:rPr>
        <w:t>Integer</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FFFFFF"/>
          <w:kern w:val="0"/>
          <w:sz w:val="27"/>
          <w:szCs w:val="27"/>
          <w:lang w:val="en-IN" w:eastAsia="en-IN"/>
        </w:rPr>
        <w:t>customerId</w:t>
      </w:r>
      <w:proofErr w:type="spellEnd"/>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89BDFF"/>
          <w:kern w:val="0"/>
          <w:sz w:val="27"/>
          <w:szCs w:val="27"/>
          <w:lang w:val="en-IN" w:eastAsia="en-IN"/>
        </w:rPr>
        <w:t>String</w:t>
      </w:r>
      <w:r w:rsidRPr="00A4597B">
        <w:rPr>
          <w:rFonts w:ascii="Courier New" w:eastAsia="Times New Roman" w:hAnsi="Courier New" w:cs="Courier New"/>
          <w:color w:val="FFFFFF"/>
          <w:kern w:val="0"/>
          <w:sz w:val="27"/>
          <w:szCs w:val="27"/>
          <w:lang w:val="en-IN" w:eastAsia="en-IN"/>
        </w:rPr>
        <w:t xml:space="preserve"> emailId) </w:t>
      </w:r>
      <w:r w:rsidRPr="00A4597B">
        <w:rPr>
          <w:rFonts w:ascii="Courier New" w:eastAsia="Times New Roman" w:hAnsi="Courier New" w:cs="Courier New"/>
          <w:color w:val="E28964"/>
          <w:kern w:val="0"/>
          <w:sz w:val="27"/>
          <w:szCs w:val="27"/>
          <w:lang w:val="en-IN" w:eastAsia="en-IN"/>
        </w:rPr>
        <w:t>throws</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89BDFF"/>
          <w:kern w:val="0"/>
          <w:sz w:val="27"/>
          <w:szCs w:val="27"/>
          <w:lang w:val="en-IN" w:eastAsia="en-IN"/>
        </w:rPr>
        <w:t>InfyBankException</w:t>
      </w:r>
      <w:proofErr w:type="spellEnd"/>
      <w:r w:rsidRPr="00A4597B">
        <w:rPr>
          <w:rFonts w:ascii="Courier New" w:eastAsia="Times New Roman" w:hAnsi="Courier New" w:cs="Courier New"/>
          <w:color w:val="FFFFFF"/>
          <w:kern w:val="0"/>
          <w:sz w:val="27"/>
          <w:szCs w:val="27"/>
          <w:lang w:val="en-IN" w:eastAsia="en-IN"/>
        </w:rPr>
        <w:t xml:space="preserve"> {</w:t>
      </w:r>
    </w:p>
    <w:p w14:paraId="4D85E22A"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89BDFF"/>
          <w:kern w:val="0"/>
          <w:sz w:val="27"/>
          <w:szCs w:val="27"/>
          <w:lang w:val="en-IN" w:eastAsia="en-IN"/>
        </w:rPr>
        <w:t>Optional</w:t>
      </w:r>
      <w:r w:rsidRPr="00A4597B">
        <w:rPr>
          <w:rFonts w:ascii="Courier New" w:eastAsia="Times New Roman" w:hAnsi="Courier New" w:cs="Courier New"/>
          <w:color w:val="FFFFFF"/>
          <w:kern w:val="0"/>
          <w:sz w:val="27"/>
          <w:szCs w:val="27"/>
          <w:lang w:val="en-IN" w:eastAsia="en-IN"/>
        </w:rPr>
        <w:t>&lt;</w:t>
      </w:r>
      <w:r w:rsidRPr="00A4597B">
        <w:rPr>
          <w:rFonts w:ascii="Courier New" w:eastAsia="Times New Roman" w:hAnsi="Courier New" w:cs="Courier New"/>
          <w:color w:val="89BDFF"/>
          <w:kern w:val="0"/>
          <w:sz w:val="27"/>
          <w:szCs w:val="27"/>
          <w:lang w:val="en-IN" w:eastAsia="en-IN"/>
        </w:rPr>
        <w:t>Customer</w:t>
      </w:r>
      <w:r w:rsidRPr="00A4597B">
        <w:rPr>
          <w:rFonts w:ascii="Courier New" w:eastAsia="Times New Roman" w:hAnsi="Courier New" w:cs="Courier New"/>
          <w:color w:val="FFFFFF"/>
          <w:kern w:val="0"/>
          <w:sz w:val="27"/>
          <w:szCs w:val="27"/>
          <w:lang w:val="en-IN" w:eastAsia="en-IN"/>
        </w:rPr>
        <w:t xml:space="preserve">&gt; optional = </w:t>
      </w:r>
      <w:proofErr w:type="spellStart"/>
      <w:r w:rsidRPr="00A4597B">
        <w:rPr>
          <w:rFonts w:ascii="Courier New" w:eastAsia="Times New Roman" w:hAnsi="Courier New" w:cs="Courier New"/>
          <w:color w:val="FFFFFF"/>
          <w:kern w:val="0"/>
          <w:sz w:val="27"/>
          <w:szCs w:val="27"/>
          <w:lang w:val="en-IN" w:eastAsia="en-IN"/>
        </w:rPr>
        <w:t>customerRepository.findById</w:t>
      </w:r>
      <w:proofErr w:type="spellEnd"/>
      <w:r w:rsidRPr="00A4597B">
        <w:rPr>
          <w:rFonts w:ascii="Courier New" w:eastAsia="Times New Roman" w:hAnsi="Courier New" w:cs="Courier New"/>
          <w:color w:val="FFFFFF"/>
          <w:kern w:val="0"/>
          <w:sz w:val="27"/>
          <w:szCs w:val="27"/>
          <w:lang w:val="en-IN" w:eastAsia="en-IN"/>
        </w:rPr>
        <w:t>(</w:t>
      </w:r>
      <w:proofErr w:type="spellStart"/>
      <w:r w:rsidRPr="00A4597B">
        <w:rPr>
          <w:rFonts w:ascii="Courier New" w:eastAsia="Times New Roman" w:hAnsi="Courier New" w:cs="Courier New"/>
          <w:color w:val="FFFFFF"/>
          <w:kern w:val="0"/>
          <w:sz w:val="27"/>
          <w:szCs w:val="27"/>
          <w:lang w:val="en-IN" w:eastAsia="en-IN"/>
        </w:rPr>
        <w:t>customerId</w:t>
      </w:r>
      <w:proofErr w:type="spellEnd"/>
      <w:r w:rsidRPr="00A4597B">
        <w:rPr>
          <w:rFonts w:ascii="Courier New" w:eastAsia="Times New Roman" w:hAnsi="Courier New" w:cs="Courier New"/>
          <w:color w:val="FFFFFF"/>
          <w:kern w:val="0"/>
          <w:sz w:val="27"/>
          <w:szCs w:val="27"/>
          <w:lang w:val="en-IN" w:eastAsia="en-IN"/>
        </w:rPr>
        <w:t>);</w:t>
      </w:r>
    </w:p>
    <w:p w14:paraId="24424F35"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89BDFF"/>
          <w:kern w:val="0"/>
          <w:sz w:val="27"/>
          <w:szCs w:val="27"/>
          <w:lang w:val="en-IN" w:eastAsia="en-IN"/>
        </w:rPr>
        <w:t>Customer</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FFFFFF"/>
          <w:kern w:val="0"/>
          <w:sz w:val="27"/>
          <w:szCs w:val="27"/>
          <w:lang w:val="en-IN" w:eastAsia="en-IN"/>
        </w:rPr>
        <w:t>customer</w:t>
      </w:r>
      <w:proofErr w:type="spellEnd"/>
      <w:r w:rsidRPr="00A4597B">
        <w:rPr>
          <w:rFonts w:ascii="Courier New" w:eastAsia="Times New Roman" w:hAnsi="Courier New" w:cs="Courier New"/>
          <w:color w:val="FFFFFF"/>
          <w:kern w:val="0"/>
          <w:sz w:val="27"/>
          <w:szCs w:val="27"/>
          <w:lang w:val="en-IN" w:eastAsia="en-IN"/>
        </w:rPr>
        <w:t xml:space="preserve"> = </w:t>
      </w:r>
      <w:proofErr w:type="spellStart"/>
      <w:proofErr w:type="gramStart"/>
      <w:r w:rsidRPr="00A4597B">
        <w:rPr>
          <w:rFonts w:ascii="Courier New" w:eastAsia="Times New Roman" w:hAnsi="Courier New" w:cs="Courier New"/>
          <w:color w:val="FFFFFF"/>
          <w:kern w:val="0"/>
          <w:sz w:val="27"/>
          <w:szCs w:val="27"/>
          <w:lang w:val="en-IN" w:eastAsia="en-IN"/>
        </w:rPr>
        <w:t>optional.orElseThrow</w:t>
      </w:r>
      <w:proofErr w:type="spellEnd"/>
      <w:proofErr w:type="gramEnd"/>
      <w:r w:rsidRPr="00A4597B">
        <w:rPr>
          <w:rFonts w:ascii="Courier New" w:eastAsia="Times New Roman" w:hAnsi="Courier New" w:cs="Courier New"/>
          <w:color w:val="FFFFFF"/>
          <w:kern w:val="0"/>
          <w:sz w:val="27"/>
          <w:szCs w:val="27"/>
          <w:lang w:val="en-IN" w:eastAsia="en-IN"/>
        </w:rPr>
        <w:t xml:space="preserve">(() -&gt; </w:t>
      </w:r>
      <w:r w:rsidRPr="00A4597B">
        <w:rPr>
          <w:rFonts w:ascii="Courier New" w:eastAsia="Times New Roman" w:hAnsi="Courier New" w:cs="Courier New"/>
          <w:color w:val="E28964"/>
          <w:kern w:val="0"/>
          <w:sz w:val="27"/>
          <w:szCs w:val="27"/>
          <w:lang w:val="en-IN" w:eastAsia="en-IN"/>
        </w:rPr>
        <w:t>new</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89BDFF"/>
          <w:kern w:val="0"/>
          <w:sz w:val="27"/>
          <w:szCs w:val="27"/>
          <w:lang w:val="en-IN" w:eastAsia="en-IN"/>
        </w:rPr>
        <w:t>InfyBankException</w:t>
      </w:r>
      <w:proofErr w:type="spellEnd"/>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color w:val="65B042"/>
          <w:kern w:val="0"/>
          <w:sz w:val="27"/>
          <w:szCs w:val="27"/>
          <w:lang w:val="en-IN" w:eastAsia="en-IN"/>
        </w:rPr>
        <w:t>"</w:t>
      </w:r>
      <w:proofErr w:type="spellStart"/>
      <w:r w:rsidRPr="00A4597B">
        <w:rPr>
          <w:rFonts w:ascii="Courier New" w:eastAsia="Times New Roman" w:hAnsi="Courier New" w:cs="Courier New"/>
          <w:color w:val="65B042"/>
          <w:kern w:val="0"/>
          <w:sz w:val="27"/>
          <w:szCs w:val="27"/>
          <w:lang w:val="en-IN" w:eastAsia="en-IN"/>
        </w:rPr>
        <w:t>Service.CUSTOMER_NOT_FOUND</w:t>
      </w:r>
      <w:proofErr w:type="spellEnd"/>
      <w:r w:rsidRPr="00A4597B">
        <w:rPr>
          <w:rFonts w:ascii="Courier New" w:eastAsia="Times New Roman" w:hAnsi="Courier New" w:cs="Courier New"/>
          <w:color w:val="65B042"/>
          <w:kern w:val="0"/>
          <w:sz w:val="27"/>
          <w:szCs w:val="27"/>
          <w:lang w:val="en-IN" w:eastAsia="en-IN"/>
        </w:rPr>
        <w:t>"</w:t>
      </w:r>
      <w:r w:rsidRPr="00A4597B">
        <w:rPr>
          <w:rFonts w:ascii="Courier New" w:eastAsia="Times New Roman" w:hAnsi="Courier New" w:cs="Courier New"/>
          <w:color w:val="FFFFFF"/>
          <w:kern w:val="0"/>
          <w:sz w:val="27"/>
          <w:szCs w:val="27"/>
          <w:lang w:val="en-IN" w:eastAsia="en-IN"/>
        </w:rPr>
        <w:t>));</w:t>
      </w:r>
    </w:p>
    <w:p w14:paraId="1EE577F3"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proofErr w:type="spellStart"/>
      <w:proofErr w:type="gramStart"/>
      <w:r w:rsidRPr="00A4597B">
        <w:rPr>
          <w:rFonts w:ascii="Courier New" w:eastAsia="Times New Roman" w:hAnsi="Courier New" w:cs="Courier New"/>
          <w:color w:val="FFFFFF"/>
          <w:kern w:val="0"/>
          <w:sz w:val="27"/>
          <w:szCs w:val="27"/>
          <w:lang w:val="en-IN" w:eastAsia="en-IN"/>
        </w:rPr>
        <w:t>customer.setEmailId</w:t>
      </w:r>
      <w:proofErr w:type="spellEnd"/>
      <w:proofErr w:type="gramEnd"/>
      <w:r w:rsidRPr="00A4597B">
        <w:rPr>
          <w:rFonts w:ascii="Courier New" w:eastAsia="Times New Roman" w:hAnsi="Courier New" w:cs="Courier New"/>
          <w:color w:val="FFFFFF"/>
          <w:kern w:val="0"/>
          <w:sz w:val="27"/>
          <w:szCs w:val="27"/>
          <w:lang w:val="en-IN" w:eastAsia="en-IN"/>
        </w:rPr>
        <w:t>(emailId);</w:t>
      </w:r>
    </w:p>
    <w:p w14:paraId="64377AFE"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p>
    <w:p w14:paraId="3F765AAF"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E28964"/>
          <w:kern w:val="0"/>
          <w:sz w:val="27"/>
          <w:szCs w:val="27"/>
          <w:lang w:val="en-IN" w:eastAsia="en-IN"/>
        </w:rPr>
        <w:t>return</w:t>
      </w:r>
      <w:r w:rsidRPr="00A4597B">
        <w:rPr>
          <w:rFonts w:ascii="Courier New" w:eastAsia="Times New Roman" w:hAnsi="Courier New" w:cs="Courier New"/>
          <w:color w:val="FFFFFF"/>
          <w:kern w:val="0"/>
          <w:sz w:val="27"/>
          <w:szCs w:val="27"/>
          <w:lang w:val="en-IN" w:eastAsia="en-IN"/>
        </w:rPr>
        <w:t xml:space="preserve"> </w:t>
      </w:r>
      <w:proofErr w:type="spellStart"/>
      <w:proofErr w:type="gramStart"/>
      <w:r w:rsidRPr="00A4597B">
        <w:rPr>
          <w:rFonts w:ascii="Courier New" w:eastAsia="Times New Roman" w:hAnsi="Courier New" w:cs="Courier New"/>
          <w:color w:val="FFFFFF"/>
          <w:kern w:val="0"/>
          <w:sz w:val="27"/>
          <w:szCs w:val="27"/>
          <w:lang w:val="en-IN" w:eastAsia="en-IN"/>
        </w:rPr>
        <w:t>environment.getProperty</w:t>
      </w:r>
      <w:proofErr w:type="spellEnd"/>
      <w:proofErr w:type="gramEnd"/>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color w:val="65B042"/>
          <w:kern w:val="0"/>
          <w:sz w:val="27"/>
          <w:szCs w:val="27"/>
          <w:lang w:val="en-IN" w:eastAsia="en-IN"/>
        </w:rPr>
        <w:t>"API.UPDATE_SUCCESS"</w:t>
      </w:r>
      <w:r w:rsidRPr="00A4597B">
        <w:rPr>
          <w:rFonts w:ascii="Courier New" w:eastAsia="Times New Roman" w:hAnsi="Courier New" w:cs="Courier New"/>
          <w:color w:val="FFFFFF"/>
          <w:kern w:val="0"/>
          <w:sz w:val="27"/>
          <w:szCs w:val="27"/>
          <w:lang w:val="en-IN" w:eastAsia="en-IN"/>
        </w:rPr>
        <w:t>);</w:t>
      </w:r>
    </w:p>
    <w:p w14:paraId="3A81C171"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lastRenderedPageBreak/>
        <w:tab/>
        <w:t>}</w:t>
      </w:r>
    </w:p>
    <w:p w14:paraId="1EE6EC09"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p>
    <w:p w14:paraId="1BF9E2E6"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3387CC"/>
          <w:kern w:val="0"/>
          <w:sz w:val="27"/>
          <w:szCs w:val="27"/>
          <w:lang w:val="en-IN" w:eastAsia="en-IN"/>
        </w:rPr>
        <w:t>@DeleteOperation</w:t>
      </w:r>
    </w:p>
    <w:p w14:paraId="5C824BEC"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E28964"/>
          <w:kern w:val="0"/>
          <w:sz w:val="27"/>
          <w:szCs w:val="27"/>
          <w:lang w:val="en-IN" w:eastAsia="en-IN"/>
        </w:rPr>
        <w:t>public</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89BDFF"/>
          <w:kern w:val="0"/>
          <w:sz w:val="27"/>
          <w:szCs w:val="27"/>
          <w:lang w:val="en-IN" w:eastAsia="en-IN"/>
        </w:rPr>
        <w:t>String</w:t>
      </w:r>
      <w:r w:rsidRPr="00A4597B">
        <w:rPr>
          <w:rFonts w:ascii="Courier New" w:eastAsia="Times New Roman" w:hAnsi="Courier New" w:cs="Courier New"/>
          <w:color w:val="FFFFFF"/>
          <w:kern w:val="0"/>
          <w:sz w:val="27"/>
          <w:szCs w:val="27"/>
          <w:lang w:val="en-IN" w:eastAsia="en-IN"/>
        </w:rPr>
        <w:t xml:space="preserve"> </w:t>
      </w:r>
      <w:proofErr w:type="spellStart"/>
      <w:proofErr w:type="gramStart"/>
      <w:r w:rsidRPr="00A4597B">
        <w:rPr>
          <w:rFonts w:ascii="Courier New" w:eastAsia="Times New Roman" w:hAnsi="Courier New" w:cs="Courier New"/>
          <w:color w:val="FFFFFF"/>
          <w:kern w:val="0"/>
          <w:sz w:val="27"/>
          <w:szCs w:val="27"/>
          <w:lang w:val="en-IN" w:eastAsia="en-IN"/>
        </w:rPr>
        <w:t>deleteCustomer</w:t>
      </w:r>
      <w:proofErr w:type="spellEnd"/>
      <w:r w:rsidRPr="00A4597B">
        <w:rPr>
          <w:rFonts w:ascii="Courier New" w:eastAsia="Times New Roman" w:hAnsi="Courier New" w:cs="Courier New"/>
          <w:color w:val="FFFFFF"/>
          <w:kern w:val="0"/>
          <w:sz w:val="27"/>
          <w:szCs w:val="27"/>
          <w:lang w:val="en-IN" w:eastAsia="en-IN"/>
        </w:rPr>
        <w:t>(</w:t>
      </w:r>
      <w:proofErr w:type="gramEnd"/>
      <w:r w:rsidRPr="00A4597B">
        <w:rPr>
          <w:rFonts w:ascii="Courier New" w:eastAsia="Times New Roman" w:hAnsi="Courier New" w:cs="Courier New"/>
          <w:color w:val="3387CC"/>
          <w:kern w:val="0"/>
          <w:sz w:val="27"/>
          <w:szCs w:val="27"/>
          <w:lang w:val="en-IN" w:eastAsia="en-IN"/>
        </w:rPr>
        <w:t>@Selector</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89BDFF"/>
          <w:kern w:val="0"/>
          <w:sz w:val="27"/>
          <w:szCs w:val="27"/>
          <w:lang w:val="en-IN" w:eastAsia="en-IN"/>
        </w:rPr>
        <w:t>Integer</w:t>
      </w:r>
      <w:r w:rsidRPr="00A4597B">
        <w:rPr>
          <w:rFonts w:ascii="Courier New" w:eastAsia="Times New Roman" w:hAnsi="Courier New" w:cs="Courier New"/>
          <w:color w:val="FFFFFF"/>
          <w:kern w:val="0"/>
          <w:sz w:val="27"/>
          <w:szCs w:val="27"/>
          <w:lang w:val="en-IN" w:eastAsia="en-IN"/>
        </w:rPr>
        <w:t xml:space="preserve"> </w:t>
      </w:r>
      <w:proofErr w:type="spellStart"/>
      <w:r w:rsidRPr="00A4597B">
        <w:rPr>
          <w:rFonts w:ascii="Courier New" w:eastAsia="Times New Roman" w:hAnsi="Courier New" w:cs="Courier New"/>
          <w:color w:val="FFFFFF"/>
          <w:kern w:val="0"/>
          <w:sz w:val="27"/>
          <w:szCs w:val="27"/>
          <w:lang w:val="en-IN" w:eastAsia="en-IN"/>
        </w:rPr>
        <w:t>customerId</w:t>
      </w:r>
      <w:proofErr w:type="spellEnd"/>
      <w:r w:rsidRPr="00A4597B">
        <w:rPr>
          <w:rFonts w:ascii="Courier New" w:eastAsia="Times New Roman" w:hAnsi="Courier New" w:cs="Courier New"/>
          <w:color w:val="FFFFFF"/>
          <w:kern w:val="0"/>
          <w:sz w:val="27"/>
          <w:szCs w:val="27"/>
          <w:lang w:val="en-IN" w:eastAsia="en-IN"/>
        </w:rPr>
        <w:t>) {</w:t>
      </w:r>
    </w:p>
    <w:p w14:paraId="0DA789AF"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proofErr w:type="spellStart"/>
      <w:r w:rsidRPr="00A4597B">
        <w:rPr>
          <w:rFonts w:ascii="Courier New" w:eastAsia="Times New Roman" w:hAnsi="Courier New" w:cs="Courier New"/>
          <w:color w:val="FFFFFF"/>
          <w:kern w:val="0"/>
          <w:sz w:val="27"/>
          <w:szCs w:val="27"/>
          <w:lang w:val="en-IN" w:eastAsia="en-IN"/>
        </w:rPr>
        <w:t>customerRepository.deleteById</w:t>
      </w:r>
      <w:proofErr w:type="spellEnd"/>
      <w:r w:rsidRPr="00A4597B">
        <w:rPr>
          <w:rFonts w:ascii="Courier New" w:eastAsia="Times New Roman" w:hAnsi="Courier New" w:cs="Courier New"/>
          <w:color w:val="FFFFFF"/>
          <w:kern w:val="0"/>
          <w:sz w:val="27"/>
          <w:szCs w:val="27"/>
          <w:lang w:val="en-IN" w:eastAsia="en-IN"/>
        </w:rPr>
        <w:t>(</w:t>
      </w:r>
      <w:proofErr w:type="spellStart"/>
      <w:r w:rsidRPr="00A4597B">
        <w:rPr>
          <w:rFonts w:ascii="Courier New" w:eastAsia="Times New Roman" w:hAnsi="Courier New" w:cs="Courier New"/>
          <w:color w:val="FFFFFF"/>
          <w:kern w:val="0"/>
          <w:sz w:val="27"/>
          <w:szCs w:val="27"/>
          <w:lang w:val="en-IN" w:eastAsia="en-IN"/>
        </w:rPr>
        <w:t>customerId</w:t>
      </w:r>
      <w:proofErr w:type="spellEnd"/>
      <w:r w:rsidRPr="00A4597B">
        <w:rPr>
          <w:rFonts w:ascii="Courier New" w:eastAsia="Times New Roman" w:hAnsi="Courier New" w:cs="Courier New"/>
          <w:color w:val="FFFFFF"/>
          <w:kern w:val="0"/>
          <w:sz w:val="27"/>
          <w:szCs w:val="27"/>
          <w:lang w:val="en-IN" w:eastAsia="en-IN"/>
        </w:rPr>
        <w:t>);</w:t>
      </w:r>
    </w:p>
    <w:p w14:paraId="6F59B618"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FFFFFF"/>
          <w:kern w:val="0"/>
          <w:sz w:val="27"/>
          <w:szCs w:val="27"/>
          <w:lang w:val="en-IN" w:eastAsia="en-IN"/>
        </w:rPr>
        <w:tab/>
      </w:r>
      <w:r w:rsidRPr="00A4597B">
        <w:rPr>
          <w:rFonts w:ascii="Courier New" w:eastAsia="Times New Roman" w:hAnsi="Courier New" w:cs="Courier New"/>
          <w:color w:val="E28964"/>
          <w:kern w:val="0"/>
          <w:sz w:val="27"/>
          <w:szCs w:val="27"/>
          <w:lang w:val="en-IN" w:eastAsia="en-IN"/>
        </w:rPr>
        <w:t>return</w:t>
      </w:r>
      <w:r w:rsidRPr="00A4597B">
        <w:rPr>
          <w:rFonts w:ascii="Courier New" w:eastAsia="Times New Roman" w:hAnsi="Courier New" w:cs="Courier New"/>
          <w:color w:val="FFFFFF"/>
          <w:kern w:val="0"/>
          <w:sz w:val="27"/>
          <w:szCs w:val="27"/>
          <w:lang w:val="en-IN" w:eastAsia="en-IN"/>
        </w:rPr>
        <w:t xml:space="preserve"> </w:t>
      </w:r>
      <w:proofErr w:type="spellStart"/>
      <w:proofErr w:type="gramStart"/>
      <w:r w:rsidRPr="00A4597B">
        <w:rPr>
          <w:rFonts w:ascii="Courier New" w:eastAsia="Times New Roman" w:hAnsi="Courier New" w:cs="Courier New"/>
          <w:color w:val="FFFFFF"/>
          <w:kern w:val="0"/>
          <w:sz w:val="27"/>
          <w:szCs w:val="27"/>
          <w:lang w:val="en-IN" w:eastAsia="en-IN"/>
        </w:rPr>
        <w:t>environment.getProperty</w:t>
      </w:r>
      <w:proofErr w:type="spellEnd"/>
      <w:proofErr w:type="gramEnd"/>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color w:val="65B042"/>
          <w:kern w:val="0"/>
          <w:sz w:val="27"/>
          <w:szCs w:val="27"/>
          <w:lang w:val="en-IN" w:eastAsia="en-IN"/>
        </w:rPr>
        <w:t>"API.DELETE_SUCCESS"</w:t>
      </w:r>
      <w:r w:rsidRPr="00A4597B">
        <w:rPr>
          <w:rFonts w:ascii="Courier New" w:eastAsia="Times New Roman" w:hAnsi="Courier New" w:cs="Courier New"/>
          <w:color w:val="FFFFFF"/>
          <w:kern w:val="0"/>
          <w:sz w:val="27"/>
          <w:szCs w:val="27"/>
          <w:lang w:val="en-IN" w:eastAsia="en-IN"/>
        </w:rPr>
        <w:t>);</w:t>
      </w:r>
    </w:p>
    <w:p w14:paraId="5FABA769" w14:textId="77777777"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ab/>
        <w:t>}</w:t>
      </w:r>
    </w:p>
    <w:p w14:paraId="5742482D" w14:textId="4B717989" w:rsidR="00A4597B" w:rsidRPr="00A4597B" w:rsidRDefault="00A4597B" w:rsidP="00A4597B">
      <w:pPr>
        <w:numPr>
          <w:ilvl w:val="0"/>
          <w:numId w:val="4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21ED6EB" wp14:editId="32C50584">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56874"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D7C8CE"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 </w:t>
      </w:r>
      <w:r w:rsidRPr="00A4597B">
        <w:rPr>
          <w:rFonts w:ascii="Roboto" w:eastAsia="Times New Roman" w:hAnsi="Roboto" w:cs="Times New Roman"/>
          <w:b/>
          <w:bCs/>
          <w:color w:val="01014A"/>
          <w:kern w:val="0"/>
          <w:sz w:val="27"/>
          <w:szCs w:val="27"/>
          <w:lang w:val="en-IN" w:eastAsia="en-IN"/>
        </w:rPr>
        <w:t>Step 7: </w:t>
      </w:r>
      <w:r w:rsidRPr="00A4597B">
        <w:rPr>
          <w:rFonts w:ascii="Roboto" w:eastAsia="Times New Roman" w:hAnsi="Roboto" w:cs="Times New Roman"/>
          <w:color w:val="01014A"/>
          <w:kern w:val="0"/>
          <w:sz w:val="27"/>
          <w:szCs w:val="27"/>
          <w:lang w:val="en-IN" w:eastAsia="en-IN"/>
        </w:rPr>
        <w:t>Restart the application and test the below requests on Postman.</w:t>
      </w:r>
    </w:p>
    <w:p w14:paraId="053F543E" w14:textId="77777777" w:rsidR="00A4597B" w:rsidRPr="00A4597B" w:rsidRDefault="00A4597B" w:rsidP="00A4597B">
      <w:pPr>
        <w:numPr>
          <w:ilvl w:val="0"/>
          <w:numId w:val="4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GET request:</w:t>
      </w:r>
    </w:p>
    <w:p w14:paraId="698F73FC"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URL - http://localhost:8765/actuator/customers</w:t>
      </w:r>
    </w:p>
    <w:p w14:paraId="3F6183DB"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Response - </w:t>
      </w:r>
    </w:p>
    <w:p w14:paraId="1B0C4553" w14:textId="34E9671D"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noProof/>
          <w:color w:val="01014A"/>
          <w:kern w:val="0"/>
          <w:sz w:val="27"/>
          <w:szCs w:val="27"/>
          <w:lang w:val="en-IN" w:eastAsia="en-IN"/>
        </w:rPr>
        <w:drawing>
          <wp:inline distT="0" distB="0" distL="0" distR="0" wp14:anchorId="742796F0" wp14:editId="3C521B2D">
            <wp:extent cx="6858000" cy="34753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475355"/>
                    </a:xfrm>
                    <a:prstGeom prst="rect">
                      <a:avLst/>
                    </a:prstGeom>
                    <a:noFill/>
                    <a:ln>
                      <a:noFill/>
                    </a:ln>
                  </pic:spPr>
                </pic:pic>
              </a:graphicData>
            </a:graphic>
          </wp:inline>
        </w:drawing>
      </w:r>
    </w:p>
    <w:p w14:paraId="40CC2FAF" w14:textId="77777777" w:rsidR="00A4597B" w:rsidRPr="00A4597B" w:rsidRDefault="00A4597B" w:rsidP="00A4597B">
      <w:pPr>
        <w:numPr>
          <w:ilvl w:val="0"/>
          <w:numId w:val="45"/>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POST request:</w:t>
      </w:r>
    </w:p>
    <w:p w14:paraId="744E1EB1"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URL - http://localhost:8765/actuator/customers</w:t>
      </w:r>
    </w:p>
    <w:p w14:paraId="73FC6F7F"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Request Body - </w:t>
      </w:r>
    </w:p>
    <w:p w14:paraId="364E5D70" w14:textId="77777777" w:rsidR="00A4597B" w:rsidRPr="00A4597B" w:rsidRDefault="00A4597B" w:rsidP="00A4597B">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p>
    <w:p w14:paraId="776366BA" w14:textId="77777777" w:rsidR="00A4597B" w:rsidRPr="00A4597B" w:rsidRDefault="00A4597B" w:rsidP="00A4597B">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lastRenderedPageBreak/>
        <w:t xml:space="preserve">    </w:t>
      </w:r>
      <w:r w:rsidRPr="00A4597B">
        <w:rPr>
          <w:rFonts w:ascii="Courier New" w:eastAsia="Times New Roman" w:hAnsi="Courier New" w:cs="Courier New"/>
          <w:color w:val="65B042"/>
          <w:kern w:val="0"/>
          <w:sz w:val="27"/>
          <w:szCs w:val="27"/>
          <w:lang w:val="en-IN" w:eastAsia="en-IN"/>
        </w:rPr>
        <w:t>"customerId"</w:t>
      </w:r>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color w:val="3387CC"/>
          <w:kern w:val="0"/>
          <w:sz w:val="27"/>
          <w:szCs w:val="27"/>
          <w:lang w:val="en-IN" w:eastAsia="en-IN"/>
        </w:rPr>
        <w:t>1</w:t>
      </w:r>
      <w:r w:rsidRPr="00A4597B">
        <w:rPr>
          <w:rFonts w:ascii="Courier New" w:eastAsia="Times New Roman" w:hAnsi="Courier New" w:cs="Courier New"/>
          <w:color w:val="FFFFFF"/>
          <w:kern w:val="0"/>
          <w:sz w:val="27"/>
          <w:szCs w:val="27"/>
          <w:lang w:val="en-IN" w:eastAsia="en-IN"/>
        </w:rPr>
        <w:t>,</w:t>
      </w:r>
    </w:p>
    <w:p w14:paraId="3B68F3FE" w14:textId="77777777" w:rsidR="00A4597B" w:rsidRPr="00A4597B" w:rsidRDefault="00A4597B" w:rsidP="00A4597B">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"emailId"</w:t>
      </w:r>
      <w:r w:rsidRPr="00A4597B">
        <w:rPr>
          <w:rFonts w:ascii="Courier New" w:eastAsia="Times New Roman" w:hAnsi="Courier New" w:cs="Courier New"/>
          <w:color w:val="FFFFFF"/>
          <w:kern w:val="0"/>
          <w:sz w:val="27"/>
          <w:szCs w:val="27"/>
          <w:lang w:val="en-IN" w:eastAsia="en-IN"/>
        </w:rPr>
        <w:t xml:space="preserve">: </w:t>
      </w:r>
      <w:r w:rsidRPr="00A4597B">
        <w:rPr>
          <w:rFonts w:ascii="Courier New" w:eastAsia="Times New Roman" w:hAnsi="Courier New" w:cs="Courier New"/>
          <w:color w:val="65B042"/>
          <w:kern w:val="0"/>
          <w:sz w:val="27"/>
          <w:szCs w:val="27"/>
          <w:lang w:val="en-IN" w:eastAsia="en-IN"/>
        </w:rPr>
        <w:t>"martinArthur@infy.com"</w:t>
      </w:r>
    </w:p>
    <w:p w14:paraId="44652C04" w14:textId="0511EE88" w:rsidR="00A4597B" w:rsidRPr="00A4597B" w:rsidRDefault="00A4597B" w:rsidP="00A4597B">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A4597B">
        <w:rPr>
          <w:rFonts w:ascii="Courier New" w:eastAsia="Times New Roman" w:hAnsi="Courier New" w:cs="Courier New"/>
          <w:color w:val="FFFFFF"/>
          <w:kern w:val="0"/>
          <w:sz w:val="27"/>
          <w:szCs w:val="27"/>
          <w:lang w:val="en-IN" w:eastAsia="en-IN"/>
        </w:rPr>
        <w:t>}</w:t>
      </w:r>
      <w:r w:rsidRPr="00A4597B">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2DD65D6B" wp14:editId="483A711B">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66994"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567FFF"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Response - </w:t>
      </w:r>
    </w:p>
    <w:p w14:paraId="29796514" w14:textId="5E7B34A2"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noProof/>
          <w:color w:val="01014A"/>
          <w:kern w:val="0"/>
          <w:sz w:val="27"/>
          <w:szCs w:val="27"/>
          <w:lang w:val="en-IN" w:eastAsia="en-IN"/>
        </w:rPr>
        <w:drawing>
          <wp:inline distT="0" distB="0" distL="0" distR="0" wp14:anchorId="13CA8F64" wp14:editId="7D91D3E7">
            <wp:extent cx="6858000" cy="30448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044825"/>
                    </a:xfrm>
                    <a:prstGeom prst="rect">
                      <a:avLst/>
                    </a:prstGeom>
                    <a:noFill/>
                    <a:ln>
                      <a:noFill/>
                    </a:ln>
                  </pic:spPr>
                </pic:pic>
              </a:graphicData>
            </a:graphic>
          </wp:inline>
        </w:drawing>
      </w:r>
    </w:p>
    <w:p w14:paraId="31278B74" w14:textId="77777777" w:rsidR="00A4597B" w:rsidRPr="00A4597B" w:rsidRDefault="00A4597B" w:rsidP="00A4597B">
      <w:pPr>
        <w:numPr>
          <w:ilvl w:val="0"/>
          <w:numId w:val="4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b/>
          <w:bCs/>
          <w:color w:val="01014A"/>
          <w:kern w:val="0"/>
          <w:sz w:val="27"/>
          <w:szCs w:val="27"/>
          <w:lang w:val="en-IN" w:eastAsia="en-IN"/>
        </w:rPr>
        <w:t>DELETE request:</w:t>
      </w:r>
    </w:p>
    <w:p w14:paraId="551DBD27"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URL - http://localhost:8765/actuator/customers/1</w:t>
      </w:r>
    </w:p>
    <w:p w14:paraId="70EE5D1A" w14:textId="77777777"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color w:val="01014A"/>
          <w:kern w:val="0"/>
          <w:sz w:val="27"/>
          <w:szCs w:val="27"/>
          <w:lang w:val="en-IN" w:eastAsia="en-IN"/>
        </w:rPr>
        <w:t>Response -</w:t>
      </w:r>
    </w:p>
    <w:p w14:paraId="0376A9C8" w14:textId="5279086F"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4597B">
        <w:rPr>
          <w:rFonts w:ascii="Roboto" w:eastAsia="Times New Roman" w:hAnsi="Roboto" w:cs="Times New Roman"/>
          <w:noProof/>
          <w:color w:val="01014A"/>
          <w:kern w:val="0"/>
          <w:sz w:val="27"/>
          <w:szCs w:val="27"/>
          <w:lang w:val="en-IN" w:eastAsia="en-IN"/>
        </w:rPr>
        <w:drawing>
          <wp:inline distT="0" distB="0" distL="0" distR="0" wp14:anchorId="5CEBA7AC" wp14:editId="5A10D2EF">
            <wp:extent cx="6858000" cy="1352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1352550"/>
                    </a:xfrm>
                    <a:prstGeom prst="rect">
                      <a:avLst/>
                    </a:prstGeom>
                    <a:noFill/>
                    <a:ln>
                      <a:noFill/>
                    </a:ln>
                  </pic:spPr>
                </pic:pic>
              </a:graphicData>
            </a:graphic>
          </wp:inline>
        </w:drawing>
      </w:r>
    </w:p>
    <w:p w14:paraId="218B3138" w14:textId="7A5C1088" w:rsidR="00A4597B" w:rsidRPr="00A4597B" w:rsidRDefault="00A4597B" w:rsidP="00A4597B">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39A7C8BF" w14:textId="77777777" w:rsidR="00A4597B" w:rsidRPr="0041428F" w:rsidRDefault="00A4597B" w:rsidP="00A6783B">
      <w:pPr>
        <w:pStyle w:val="Signature"/>
        <w:rPr>
          <w:color w:val="000000" w:themeColor="text1"/>
        </w:rPr>
      </w:pPr>
    </w:p>
    <w:sectPr w:rsidR="00A4597B" w:rsidRPr="0041428F"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E1658" w14:textId="77777777" w:rsidR="00481EB1" w:rsidRDefault="00481EB1" w:rsidP="00A66B18">
      <w:pPr>
        <w:spacing w:before="0" w:after="0"/>
      </w:pPr>
      <w:r>
        <w:separator/>
      </w:r>
    </w:p>
  </w:endnote>
  <w:endnote w:type="continuationSeparator" w:id="0">
    <w:p w14:paraId="461A0CCF" w14:textId="77777777" w:rsidR="00481EB1" w:rsidRDefault="00481EB1"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B6A4F" w14:textId="77777777" w:rsidR="00481EB1" w:rsidRDefault="00481EB1" w:rsidP="00A66B18">
      <w:pPr>
        <w:spacing w:before="0" w:after="0"/>
      </w:pPr>
      <w:r>
        <w:separator/>
      </w:r>
    </w:p>
  </w:footnote>
  <w:footnote w:type="continuationSeparator" w:id="0">
    <w:p w14:paraId="19D7CAF9" w14:textId="77777777" w:rsidR="00481EB1" w:rsidRDefault="00481EB1"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B8C"/>
    <w:multiLevelType w:val="multilevel"/>
    <w:tmpl w:val="1598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6164E"/>
    <w:multiLevelType w:val="multilevel"/>
    <w:tmpl w:val="A4E8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40116"/>
    <w:multiLevelType w:val="multilevel"/>
    <w:tmpl w:val="A9EE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135CB"/>
    <w:multiLevelType w:val="multilevel"/>
    <w:tmpl w:val="E60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4376D"/>
    <w:multiLevelType w:val="multilevel"/>
    <w:tmpl w:val="4064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F24BB"/>
    <w:multiLevelType w:val="multilevel"/>
    <w:tmpl w:val="C17C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36BCD"/>
    <w:multiLevelType w:val="multilevel"/>
    <w:tmpl w:val="E770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D38BA"/>
    <w:multiLevelType w:val="multilevel"/>
    <w:tmpl w:val="C800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F50AE"/>
    <w:multiLevelType w:val="multilevel"/>
    <w:tmpl w:val="F482E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E5035"/>
    <w:multiLevelType w:val="multilevel"/>
    <w:tmpl w:val="7466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D3B5A"/>
    <w:multiLevelType w:val="multilevel"/>
    <w:tmpl w:val="4E3A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C2AE8"/>
    <w:multiLevelType w:val="multilevel"/>
    <w:tmpl w:val="99FA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D1A58"/>
    <w:multiLevelType w:val="multilevel"/>
    <w:tmpl w:val="BD7A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9175DA"/>
    <w:multiLevelType w:val="multilevel"/>
    <w:tmpl w:val="15F4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74D78"/>
    <w:multiLevelType w:val="multilevel"/>
    <w:tmpl w:val="69C6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C1F9C"/>
    <w:multiLevelType w:val="multilevel"/>
    <w:tmpl w:val="B790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C4197"/>
    <w:multiLevelType w:val="multilevel"/>
    <w:tmpl w:val="DA3C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0A0E79"/>
    <w:multiLevelType w:val="multilevel"/>
    <w:tmpl w:val="D192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34C40"/>
    <w:multiLevelType w:val="multilevel"/>
    <w:tmpl w:val="F296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8E4093"/>
    <w:multiLevelType w:val="multilevel"/>
    <w:tmpl w:val="0428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DA2348"/>
    <w:multiLevelType w:val="multilevel"/>
    <w:tmpl w:val="52D6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143EB3"/>
    <w:multiLevelType w:val="multilevel"/>
    <w:tmpl w:val="4C62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656F66"/>
    <w:multiLevelType w:val="multilevel"/>
    <w:tmpl w:val="BC4A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42F22"/>
    <w:multiLevelType w:val="multilevel"/>
    <w:tmpl w:val="B46E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0123E9"/>
    <w:multiLevelType w:val="multilevel"/>
    <w:tmpl w:val="BCC8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76FBF"/>
    <w:multiLevelType w:val="multilevel"/>
    <w:tmpl w:val="6F88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DB732D"/>
    <w:multiLevelType w:val="multilevel"/>
    <w:tmpl w:val="94E8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986D5B"/>
    <w:multiLevelType w:val="multilevel"/>
    <w:tmpl w:val="FAF0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D81424"/>
    <w:multiLevelType w:val="multilevel"/>
    <w:tmpl w:val="A4BA2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AE5E25"/>
    <w:multiLevelType w:val="multilevel"/>
    <w:tmpl w:val="EBD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F798C"/>
    <w:multiLevelType w:val="multilevel"/>
    <w:tmpl w:val="808C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891FA5"/>
    <w:multiLevelType w:val="multilevel"/>
    <w:tmpl w:val="438A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4D7F9A"/>
    <w:multiLevelType w:val="multilevel"/>
    <w:tmpl w:val="13BE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47543"/>
    <w:multiLevelType w:val="multilevel"/>
    <w:tmpl w:val="C8C6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233154">
    <w:abstractNumId w:val="1"/>
  </w:num>
  <w:num w:numId="2" w16cid:durableId="391543522">
    <w:abstractNumId w:val="24"/>
  </w:num>
  <w:num w:numId="3" w16cid:durableId="52631429">
    <w:abstractNumId w:val="31"/>
  </w:num>
  <w:num w:numId="4" w16cid:durableId="457340621">
    <w:abstractNumId w:val="3"/>
  </w:num>
  <w:num w:numId="5" w16cid:durableId="824591831">
    <w:abstractNumId w:val="5"/>
  </w:num>
  <w:num w:numId="6" w16cid:durableId="555701118">
    <w:abstractNumId w:val="15"/>
  </w:num>
  <w:num w:numId="7" w16cid:durableId="1379477068">
    <w:abstractNumId w:val="17"/>
  </w:num>
  <w:num w:numId="8" w16cid:durableId="1486819616">
    <w:abstractNumId w:val="11"/>
  </w:num>
  <w:num w:numId="9" w16cid:durableId="466239091">
    <w:abstractNumId w:val="20"/>
  </w:num>
  <w:num w:numId="10" w16cid:durableId="1900554545">
    <w:abstractNumId w:val="30"/>
  </w:num>
  <w:num w:numId="11" w16cid:durableId="50613720">
    <w:abstractNumId w:val="25"/>
  </w:num>
  <w:num w:numId="12" w16cid:durableId="1020349992">
    <w:abstractNumId w:val="28"/>
  </w:num>
  <w:num w:numId="13" w16cid:durableId="524439345">
    <w:abstractNumId w:val="28"/>
    <w:lvlOverride w:ilvl="0">
      <w:startOverride w:val="1"/>
    </w:lvlOverride>
  </w:num>
  <w:num w:numId="14" w16cid:durableId="2117402724">
    <w:abstractNumId w:val="4"/>
    <w:lvlOverride w:ilvl="0">
      <w:startOverride w:val="1"/>
    </w:lvlOverride>
  </w:num>
  <w:num w:numId="15" w16cid:durableId="1864827785">
    <w:abstractNumId w:val="9"/>
  </w:num>
  <w:num w:numId="16" w16cid:durableId="1926496419">
    <w:abstractNumId w:val="9"/>
    <w:lvlOverride w:ilvl="0">
      <w:startOverride w:val="1"/>
    </w:lvlOverride>
  </w:num>
  <w:num w:numId="17" w16cid:durableId="1689142895">
    <w:abstractNumId w:val="22"/>
    <w:lvlOverride w:ilvl="0">
      <w:startOverride w:val="1"/>
    </w:lvlOverride>
  </w:num>
  <w:num w:numId="18" w16cid:durableId="1464496686">
    <w:abstractNumId w:val="12"/>
  </w:num>
  <w:num w:numId="19" w16cid:durableId="258950050">
    <w:abstractNumId w:val="12"/>
    <w:lvlOverride w:ilvl="0">
      <w:startOverride w:val="1"/>
    </w:lvlOverride>
  </w:num>
  <w:num w:numId="20" w16cid:durableId="1045981524">
    <w:abstractNumId w:val="7"/>
  </w:num>
  <w:num w:numId="21" w16cid:durableId="1153984346">
    <w:abstractNumId w:val="7"/>
    <w:lvlOverride w:ilvl="0">
      <w:startOverride w:val="1"/>
    </w:lvlOverride>
  </w:num>
  <w:num w:numId="22" w16cid:durableId="68581725">
    <w:abstractNumId w:val="26"/>
  </w:num>
  <w:num w:numId="23" w16cid:durableId="1055472297">
    <w:abstractNumId w:val="8"/>
  </w:num>
  <w:num w:numId="24" w16cid:durableId="1474562003">
    <w:abstractNumId w:val="8"/>
    <w:lvlOverride w:ilvl="0">
      <w:startOverride w:val="1"/>
    </w:lvlOverride>
  </w:num>
  <w:num w:numId="25" w16cid:durableId="173612659">
    <w:abstractNumId w:val="14"/>
  </w:num>
  <w:num w:numId="26" w16cid:durableId="243875875">
    <w:abstractNumId w:val="14"/>
    <w:lvlOverride w:ilvl="0">
      <w:startOverride w:val="1"/>
    </w:lvlOverride>
  </w:num>
  <w:num w:numId="27" w16cid:durableId="620646596">
    <w:abstractNumId w:val="6"/>
  </w:num>
  <w:num w:numId="28" w16cid:durableId="2015691463">
    <w:abstractNumId w:val="6"/>
    <w:lvlOverride w:ilvl="0">
      <w:startOverride w:val="1"/>
    </w:lvlOverride>
  </w:num>
  <w:num w:numId="29" w16cid:durableId="1077098349">
    <w:abstractNumId w:val="0"/>
  </w:num>
  <w:num w:numId="30" w16cid:durableId="474376058">
    <w:abstractNumId w:val="0"/>
    <w:lvlOverride w:ilvl="0">
      <w:startOverride w:val="1"/>
    </w:lvlOverride>
  </w:num>
  <w:num w:numId="31" w16cid:durableId="499928917">
    <w:abstractNumId w:val="2"/>
  </w:num>
  <w:num w:numId="32" w16cid:durableId="1050616765">
    <w:abstractNumId w:val="27"/>
  </w:num>
  <w:num w:numId="33" w16cid:durableId="1171799026">
    <w:abstractNumId w:val="27"/>
    <w:lvlOverride w:ilvl="0">
      <w:startOverride w:val="1"/>
    </w:lvlOverride>
  </w:num>
  <w:num w:numId="34" w16cid:durableId="603803208">
    <w:abstractNumId w:val="16"/>
  </w:num>
  <w:num w:numId="35" w16cid:durableId="1825510765">
    <w:abstractNumId w:val="16"/>
    <w:lvlOverride w:ilvl="0">
      <w:startOverride w:val="1"/>
    </w:lvlOverride>
  </w:num>
  <w:num w:numId="36" w16cid:durableId="1296254128">
    <w:abstractNumId w:val="18"/>
  </w:num>
  <w:num w:numId="37" w16cid:durableId="208980">
    <w:abstractNumId w:val="18"/>
    <w:lvlOverride w:ilvl="0">
      <w:startOverride w:val="1"/>
    </w:lvlOverride>
  </w:num>
  <w:num w:numId="38" w16cid:durableId="738019534">
    <w:abstractNumId w:val="32"/>
  </w:num>
  <w:num w:numId="39" w16cid:durableId="752973422">
    <w:abstractNumId w:val="10"/>
  </w:num>
  <w:num w:numId="40" w16cid:durableId="2068260020">
    <w:abstractNumId w:val="10"/>
    <w:lvlOverride w:ilvl="0">
      <w:startOverride w:val="1"/>
    </w:lvlOverride>
  </w:num>
  <w:num w:numId="41" w16cid:durableId="83306445">
    <w:abstractNumId w:val="33"/>
    <w:lvlOverride w:ilvl="0">
      <w:startOverride w:val="1"/>
    </w:lvlOverride>
  </w:num>
  <w:num w:numId="42" w16cid:durableId="584268413">
    <w:abstractNumId w:val="23"/>
  </w:num>
  <w:num w:numId="43" w16cid:durableId="362678771">
    <w:abstractNumId w:val="23"/>
    <w:lvlOverride w:ilvl="0">
      <w:startOverride w:val="1"/>
    </w:lvlOverride>
  </w:num>
  <w:num w:numId="44" w16cid:durableId="603653585">
    <w:abstractNumId w:val="21"/>
  </w:num>
  <w:num w:numId="45" w16cid:durableId="1162967012">
    <w:abstractNumId w:val="13"/>
  </w:num>
  <w:num w:numId="46" w16cid:durableId="673923740">
    <w:abstractNumId w:val="19"/>
  </w:num>
  <w:num w:numId="47" w16cid:durableId="51387651">
    <w:abstractNumId w:val="19"/>
    <w:lvlOverride w:ilvl="0">
      <w:startOverride w:val="1"/>
    </w:lvlOverride>
  </w:num>
  <w:num w:numId="48" w16cid:durableId="186123646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7B"/>
    <w:rsid w:val="00083BAA"/>
    <w:rsid w:val="0010680C"/>
    <w:rsid w:val="00152B0B"/>
    <w:rsid w:val="001766D6"/>
    <w:rsid w:val="00192419"/>
    <w:rsid w:val="001C270D"/>
    <w:rsid w:val="001E2320"/>
    <w:rsid w:val="00214E28"/>
    <w:rsid w:val="00352B81"/>
    <w:rsid w:val="00394757"/>
    <w:rsid w:val="003A0150"/>
    <w:rsid w:val="003E24DF"/>
    <w:rsid w:val="0041428F"/>
    <w:rsid w:val="00481EB1"/>
    <w:rsid w:val="004A2B0D"/>
    <w:rsid w:val="005C2210"/>
    <w:rsid w:val="00615018"/>
    <w:rsid w:val="0062123A"/>
    <w:rsid w:val="00646E75"/>
    <w:rsid w:val="006F6F10"/>
    <w:rsid w:val="00783E79"/>
    <w:rsid w:val="007B5AE8"/>
    <w:rsid w:val="007F5192"/>
    <w:rsid w:val="00831721"/>
    <w:rsid w:val="00862A06"/>
    <w:rsid w:val="00A26FE7"/>
    <w:rsid w:val="00A4597B"/>
    <w:rsid w:val="00A66B18"/>
    <w:rsid w:val="00A6783B"/>
    <w:rsid w:val="00A96CF8"/>
    <w:rsid w:val="00AA089B"/>
    <w:rsid w:val="00AE1388"/>
    <w:rsid w:val="00AF3982"/>
    <w:rsid w:val="00B50294"/>
    <w:rsid w:val="00B57D6E"/>
    <w:rsid w:val="00B93312"/>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C8F0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link w:val="Heading3Char"/>
    <w:uiPriority w:val="9"/>
    <w:qFormat/>
    <w:rsid w:val="00A4597B"/>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customStyle="1" w:styleId="Heading3Char">
    <w:name w:val="Heading 3 Char"/>
    <w:basedOn w:val="DefaultParagraphFont"/>
    <w:link w:val="Heading3"/>
    <w:uiPriority w:val="9"/>
    <w:rsid w:val="00A4597B"/>
    <w:rPr>
      <w:rFonts w:ascii="Times New Roman" w:eastAsia="Times New Roman" w:hAnsi="Times New Roman" w:cs="Times New Roman"/>
      <w:b/>
      <w:bCs/>
      <w:sz w:val="27"/>
      <w:szCs w:val="27"/>
      <w:lang w:val="en-IN" w:eastAsia="en-IN"/>
    </w:rPr>
  </w:style>
  <w:style w:type="paragraph" w:customStyle="1" w:styleId="l0">
    <w:name w:val="l0"/>
    <w:basedOn w:val="Normal"/>
    <w:rsid w:val="00A4597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tag">
    <w:name w:val="tag"/>
    <w:basedOn w:val="DefaultParagraphFont"/>
    <w:rsid w:val="00A4597B"/>
  </w:style>
  <w:style w:type="paragraph" w:customStyle="1" w:styleId="l1">
    <w:name w:val="l1"/>
    <w:basedOn w:val="Normal"/>
    <w:rsid w:val="00A4597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pln">
    <w:name w:val="pln"/>
    <w:basedOn w:val="DefaultParagraphFont"/>
    <w:rsid w:val="00A4597B"/>
  </w:style>
  <w:style w:type="paragraph" w:customStyle="1" w:styleId="l2">
    <w:name w:val="l2"/>
    <w:basedOn w:val="Normal"/>
    <w:rsid w:val="00A4597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3">
    <w:name w:val="l3"/>
    <w:basedOn w:val="Normal"/>
    <w:rsid w:val="00A4597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pun">
    <w:name w:val="pun"/>
    <w:basedOn w:val="DefaultParagraphFont"/>
    <w:rsid w:val="00A4597B"/>
  </w:style>
  <w:style w:type="character" w:customStyle="1" w:styleId="str">
    <w:name w:val="str"/>
    <w:basedOn w:val="DefaultParagraphFont"/>
    <w:rsid w:val="00A4597B"/>
  </w:style>
  <w:style w:type="paragraph" w:customStyle="1" w:styleId="l4">
    <w:name w:val="l4"/>
    <w:basedOn w:val="Normal"/>
    <w:rsid w:val="00A4597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kwd">
    <w:name w:val="kwd"/>
    <w:basedOn w:val="DefaultParagraphFont"/>
    <w:rsid w:val="00A4597B"/>
  </w:style>
  <w:style w:type="paragraph" w:customStyle="1" w:styleId="l5">
    <w:name w:val="l5"/>
    <w:basedOn w:val="Normal"/>
    <w:rsid w:val="00A4597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6">
    <w:name w:val="l6"/>
    <w:basedOn w:val="Normal"/>
    <w:rsid w:val="00A4597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7">
    <w:name w:val="l7"/>
    <w:basedOn w:val="Normal"/>
    <w:rsid w:val="00A4597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8">
    <w:name w:val="l8"/>
    <w:basedOn w:val="Normal"/>
    <w:rsid w:val="00A4597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9">
    <w:name w:val="l9"/>
    <w:basedOn w:val="Normal"/>
    <w:rsid w:val="00A4597B"/>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styleId="HTMLCode">
    <w:name w:val="HTML Code"/>
    <w:basedOn w:val="DefaultParagraphFont"/>
    <w:uiPriority w:val="99"/>
    <w:semiHidden/>
    <w:unhideWhenUsed/>
    <w:rsid w:val="00A4597B"/>
    <w:rPr>
      <w:rFonts w:ascii="Courier New" w:eastAsia="Times New Roman" w:hAnsi="Courier New" w:cs="Courier New"/>
      <w:sz w:val="20"/>
      <w:szCs w:val="20"/>
    </w:rPr>
  </w:style>
  <w:style w:type="character" w:customStyle="1" w:styleId="lit">
    <w:name w:val="lit"/>
    <w:basedOn w:val="DefaultParagraphFont"/>
    <w:rsid w:val="00A4597B"/>
  </w:style>
  <w:style w:type="character" w:customStyle="1" w:styleId="typ">
    <w:name w:val="typ"/>
    <w:basedOn w:val="DefaultParagraphFont"/>
    <w:rsid w:val="00A4597B"/>
  </w:style>
  <w:style w:type="character" w:customStyle="1" w:styleId="com">
    <w:name w:val="com"/>
    <w:basedOn w:val="DefaultParagraphFont"/>
    <w:rsid w:val="00A4597B"/>
  </w:style>
  <w:style w:type="character" w:styleId="Hyperlink">
    <w:name w:val="Hyperlink"/>
    <w:basedOn w:val="DefaultParagraphFont"/>
    <w:uiPriority w:val="99"/>
    <w:semiHidden/>
    <w:unhideWhenUsed/>
    <w:rsid w:val="00A45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1391">
      <w:bodyDiv w:val="1"/>
      <w:marLeft w:val="0"/>
      <w:marRight w:val="0"/>
      <w:marTop w:val="0"/>
      <w:marBottom w:val="0"/>
      <w:divBdr>
        <w:top w:val="none" w:sz="0" w:space="0" w:color="auto"/>
        <w:left w:val="none" w:sz="0" w:space="0" w:color="auto"/>
        <w:bottom w:val="none" w:sz="0" w:space="0" w:color="auto"/>
        <w:right w:val="none" w:sz="0" w:space="0" w:color="auto"/>
      </w:divBdr>
    </w:div>
    <w:div w:id="170729486">
      <w:bodyDiv w:val="1"/>
      <w:marLeft w:val="0"/>
      <w:marRight w:val="0"/>
      <w:marTop w:val="0"/>
      <w:marBottom w:val="0"/>
      <w:divBdr>
        <w:top w:val="none" w:sz="0" w:space="0" w:color="auto"/>
        <w:left w:val="none" w:sz="0" w:space="0" w:color="auto"/>
        <w:bottom w:val="none" w:sz="0" w:space="0" w:color="auto"/>
        <w:right w:val="none" w:sz="0" w:space="0" w:color="auto"/>
      </w:divBdr>
    </w:div>
    <w:div w:id="372115175">
      <w:bodyDiv w:val="1"/>
      <w:marLeft w:val="0"/>
      <w:marRight w:val="0"/>
      <w:marTop w:val="0"/>
      <w:marBottom w:val="0"/>
      <w:divBdr>
        <w:top w:val="none" w:sz="0" w:space="0" w:color="auto"/>
        <w:left w:val="none" w:sz="0" w:space="0" w:color="auto"/>
        <w:bottom w:val="none" w:sz="0" w:space="0" w:color="auto"/>
        <w:right w:val="none" w:sz="0" w:space="0" w:color="auto"/>
      </w:divBdr>
    </w:div>
    <w:div w:id="512844560">
      <w:bodyDiv w:val="1"/>
      <w:marLeft w:val="0"/>
      <w:marRight w:val="0"/>
      <w:marTop w:val="0"/>
      <w:marBottom w:val="0"/>
      <w:divBdr>
        <w:top w:val="none" w:sz="0" w:space="0" w:color="auto"/>
        <w:left w:val="none" w:sz="0" w:space="0" w:color="auto"/>
        <w:bottom w:val="none" w:sz="0" w:space="0" w:color="auto"/>
        <w:right w:val="none" w:sz="0" w:space="0" w:color="auto"/>
      </w:divBdr>
    </w:div>
    <w:div w:id="950666709">
      <w:bodyDiv w:val="1"/>
      <w:marLeft w:val="0"/>
      <w:marRight w:val="0"/>
      <w:marTop w:val="0"/>
      <w:marBottom w:val="0"/>
      <w:divBdr>
        <w:top w:val="none" w:sz="0" w:space="0" w:color="auto"/>
        <w:left w:val="none" w:sz="0" w:space="0" w:color="auto"/>
        <w:bottom w:val="none" w:sz="0" w:space="0" w:color="auto"/>
        <w:right w:val="none" w:sz="0" w:space="0" w:color="auto"/>
      </w:divBdr>
    </w:div>
    <w:div w:id="1015885325">
      <w:bodyDiv w:val="1"/>
      <w:marLeft w:val="0"/>
      <w:marRight w:val="0"/>
      <w:marTop w:val="0"/>
      <w:marBottom w:val="0"/>
      <w:divBdr>
        <w:top w:val="none" w:sz="0" w:space="0" w:color="auto"/>
        <w:left w:val="none" w:sz="0" w:space="0" w:color="auto"/>
        <w:bottom w:val="none" w:sz="0" w:space="0" w:color="auto"/>
        <w:right w:val="none" w:sz="0" w:space="0" w:color="auto"/>
      </w:divBdr>
    </w:div>
    <w:div w:id="1113984640">
      <w:bodyDiv w:val="1"/>
      <w:marLeft w:val="0"/>
      <w:marRight w:val="0"/>
      <w:marTop w:val="0"/>
      <w:marBottom w:val="0"/>
      <w:divBdr>
        <w:top w:val="none" w:sz="0" w:space="0" w:color="auto"/>
        <w:left w:val="none" w:sz="0" w:space="0" w:color="auto"/>
        <w:bottom w:val="none" w:sz="0" w:space="0" w:color="auto"/>
        <w:right w:val="none" w:sz="0" w:space="0" w:color="auto"/>
      </w:divBdr>
    </w:div>
    <w:div w:id="1184242024">
      <w:bodyDiv w:val="1"/>
      <w:marLeft w:val="0"/>
      <w:marRight w:val="0"/>
      <w:marTop w:val="0"/>
      <w:marBottom w:val="0"/>
      <w:divBdr>
        <w:top w:val="none" w:sz="0" w:space="0" w:color="auto"/>
        <w:left w:val="none" w:sz="0" w:space="0" w:color="auto"/>
        <w:bottom w:val="none" w:sz="0" w:space="0" w:color="auto"/>
        <w:right w:val="none" w:sz="0" w:space="0" w:color="auto"/>
      </w:divBdr>
    </w:div>
    <w:div w:id="1240481226">
      <w:bodyDiv w:val="1"/>
      <w:marLeft w:val="0"/>
      <w:marRight w:val="0"/>
      <w:marTop w:val="0"/>
      <w:marBottom w:val="0"/>
      <w:divBdr>
        <w:top w:val="none" w:sz="0" w:space="0" w:color="auto"/>
        <w:left w:val="none" w:sz="0" w:space="0" w:color="auto"/>
        <w:bottom w:val="none" w:sz="0" w:space="0" w:color="auto"/>
        <w:right w:val="none" w:sz="0" w:space="0" w:color="auto"/>
      </w:divBdr>
    </w:div>
    <w:div w:id="1342393770">
      <w:bodyDiv w:val="1"/>
      <w:marLeft w:val="0"/>
      <w:marRight w:val="0"/>
      <w:marTop w:val="0"/>
      <w:marBottom w:val="0"/>
      <w:divBdr>
        <w:top w:val="none" w:sz="0" w:space="0" w:color="auto"/>
        <w:left w:val="none" w:sz="0" w:space="0" w:color="auto"/>
        <w:bottom w:val="none" w:sz="0" w:space="0" w:color="auto"/>
        <w:right w:val="none" w:sz="0" w:space="0" w:color="auto"/>
      </w:divBdr>
    </w:div>
    <w:div w:id="186543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academy.onwingspan.com/apis/authContent/content-store/Infosys/Infosys_Ltd/Public/lex_auth_0131291254633594882277/web-hosted/assets/DemoSpringREST0216517346583761658989845341.zi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ADB916BE-4E76-4467-9ED0-C4E6B888D8E3%7d\%7b67292517-7CB7-4BC4-B834-E11C7D5EF419%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{67292517-7CB7-4BC4-B834-E11C7D5EF419}tf56348247_win32</Template>
  <TotalTime>0</TotalTime>
  <Pages>21</Pages>
  <Words>3652</Words>
  <Characters>20820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2023-01-17T01:25:00Z</dcterms:created>
  <dcterms:modified xsi:type="dcterms:W3CDTF">2023-01-17T01:34:00Z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